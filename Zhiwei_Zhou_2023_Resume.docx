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746455" w14:textId="7FABEB4D" w:rsidR="008165E4" w:rsidRPr="00C01232" w:rsidRDefault="008165E4" w:rsidP="0054687B">
      <w:pPr>
        <w:pStyle w:val="ulli"/>
        <w:spacing w:after="60"/>
        <w:rPr>
          <w:rStyle w:val="span"/>
          <w:rFonts w:eastAsia="Arial"/>
          <w:sz w:val="21"/>
          <w:szCs w:val="21"/>
        </w:rPr>
      </w:pPr>
      <w:r w:rsidRPr="00FC2686">
        <w:rPr>
          <w:rStyle w:val="span"/>
          <w:rFonts w:eastAsia="Arial"/>
          <w:b/>
          <w:bCs/>
          <w:sz w:val="40"/>
          <w:szCs w:val="40"/>
        </w:rPr>
        <w:t>Z</w:t>
      </w:r>
      <w:r w:rsidRPr="00C01232">
        <w:rPr>
          <w:rStyle w:val="span"/>
          <w:rFonts w:eastAsia="Arial"/>
          <w:sz w:val="40"/>
          <w:szCs w:val="40"/>
        </w:rPr>
        <w:t>hiwei</w:t>
      </w:r>
      <w:r w:rsidRPr="00C01232">
        <w:rPr>
          <w:rFonts w:eastAsia="Arial"/>
          <w:sz w:val="40"/>
          <w:szCs w:val="40"/>
        </w:rPr>
        <w:t xml:space="preserve"> </w:t>
      </w:r>
      <w:r w:rsidR="00C01232" w:rsidRPr="0034696E">
        <w:rPr>
          <w:rStyle w:val="spanlName"/>
          <w:rFonts w:eastAsia="Arial"/>
          <w:sz w:val="40"/>
          <w:szCs w:val="40"/>
        </w:rPr>
        <w:t>Z</w:t>
      </w:r>
      <w:r w:rsidR="00C01232" w:rsidRPr="00C01232">
        <w:rPr>
          <w:rStyle w:val="spanlName"/>
          <w:rFonts w:eastAsia="Arial"/>
          <w:b w:val="0"/>
          <w:bCs w:val="0"/>
          <w:sz w:val="40"/>
          <w:szCs w:val="40"/>
        </w:rPr>
        <w:t>hou</w:t>
      </w:r>
      <w:r w:rsidRPr="00C01232">
        <w:rPr>
          <w:rStyle w:val="spanlName"/>
          <w:rFonts w:eastAsia="Arial"/>
          <w:sz w:val="40"/>
          <w:szCs w:val="40"/>
        </w:rPr>
        <w:t xml:space="preserve"> (Wayne)</w:t>
      </w:r>
    </w:p>
    <w:p w14:paraId="3C704E70" w14:textId="4E3ADCFA" w:rsidR="002A505C" w:rsidRPr="00164B64" w:rsidRDefault="00443ECC" w:rsidP="0054687B">
      <w:pPr>
        <w:pStyle w:val="div"/>
        <w:spacing w:after="40" w:line="0" w:lineRule="atLeast"/>
        <w:rPr>
          <w:rStyle w:val="span"/>
          <w:rFonts w:eastAsia="Arial"/>
          <w:sz w:val="18"/>
          <w:szCs w:val="18"/>
        </w:rPr>
      </w:pPr>
      <w:r w:rsidRPr="00164B64">
        <w:rPr>
          <w:rStyle w:val="span"/>
          <w:rFonts w:eastAsia="Arial"/>
          <w:sz w:val="18"/>
          <w:szCs w:val="18"/>
        </w:rPr>
        <w:t>Software Developer</w:t>
      </w:r>
      <w:r w:rsidR="00E75CB0">
        <w:rPr>
          <w:rStyle w:val="span"/>
          <w:rFonts w:eastAsia="Arial"/>
          <w:sz w:val="18"/>
          <w:szCs w:val="18"/>
        </w:rPr>
        <w:t>/Engineer</w:t>
      </w:r>
      <w:r w:rsidR="00F96656" w:rsidRPr="00164B64">
        <w:rPr>
          <w:rStyle w:val="span"/>
          <w:rFonts w:eastAsia="Arial"/>
          <w:sz w:val="18"/>
          <w:szCs w:val="18"/>
        </w:rPr>
        <w:t xml:space="preserve"> </w:t>
      </w:r>
      <w:r w:rsidR="00E75CB0">
        <w:rPr>
          <w:rStyle w:val="span"/>
          <w:rFonts w:eastAsia="Arial"/>
          <w:sz w:val="18"/>
          <w:szCs w:val="18"/>
        </w:rPr>
        <w:t xml:space="preserve"> </w:t>
      </w:r>
      <w:r w:rsidR="00164B64" w:rsidRPr="00164B64">
        <w:rPr>
          <w:rStyle w:val="span"/>
          <w:rFonts w:ascii="Cambria Math" w:eastAsia="Arial" w:hAnsi="Cambria Math" w:cs="Cambria Math"/>
          <w:sz w:val="18"/>
          <w:szCs w:val="18"/>
        </w:rPr>
        <w:t>⋄</w:t>
      </w:r>
      <w:r w:rsidR="00164B64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="00E75CB0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Pr="00164B64">
        <w:rPr>
          <w:rStyle w:val="span"/>
          <w:rFonts w:eastAsia="Arial"/>
          <w:sz w:val="18"/>
          <w:szCs w:val="18"/>
        </w:rPr>
        <w:t xml:space="preserve">Seattle WA </w:t>
      </w:r>
      <w:r w:rsidR="00E75CB0">
        <w:rPr>
          <w:rStyle w:val="span"/>
          <w:rFonts w:eastAsia="Arial"/>
          <w:sz w:val="18"/>
          <w:szCs w:val="18"/>
        </w:rPr>
        <w:t xml:space="preserve"> </w:t>
      </w:r>
      <w:r w:rsidR="00164B64" w:rsidRPr="00164B64">
        <w:rPr>
          <w:rStyle w:val="span"/>
          <w:rFonts w:ascii="Cambria Math" w:eastAsia="Arial" w:hAnsi="Cambria Math" w:cs="Cambria Math"/>
          <w:sz w:val="18"/>
          <w:szCs w:val="18"/>
        </w:rPr>
        <w:t>⋄</w:t>
      </w:r>
      <w:r w:rsidR="00E75CB0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Pr="00164B64">
        <w:rPr>
          <w:rStyle w:val="span"/>
          <w:rFonts w:eastAsia="Arial"/>
          <w:sz w:val="18"/>
          <w:szCs w:val="18"/>
        </w:rPr>
        <w:t xml:space="preserve"> </w:t>
      </w:r>
      <w:r w:rsidR="00775796" w:rsidRPr="00164B64">
        <w:rPr>
          <w:rStyle w:val="span"/>
          <w:rFonts w:eastAsia="Arial"/>
          <w:sz w:val="18"/>
          <w:szCs w:val="18"/>
        </w:rPr>
        <w:t>(</w:t>
      </w:r>
      <w:r w:rsidRPr="00164B64">
        <w:rPr>
          <w:rStyle w:val="span"/>
          <w:rFonts w:eastAsia="Arial"/>
          <w:sz w:val="18"/>
          <w:szCs w:val="18"/>
        </w:rPr>
        <w:t>206</w:t>
      </w:r>
      <w:r w:rsidR="00775796" w:rsidRPr="00164B64">
        <w:rPr>
          <w:rStyle w:val="span"/>
          <w:rFonts w:eastAsia="Arial"/>
          <w:sz w:val="18"/>
          <w:szCs w:val="18"/>
        </w:rPr>
        <w:t>)</w:t>
      </w:r>
      <w:r w:rsidRPr="00164B64">
        <w:rPr>
          <w:rStyle w:val="span"/>
          <w:rFonts w:eastAsia="Arial"/>
          <w:sz w:val="18"/>
          <w:szCs w:val="18"/>
        </w:rPr>
        <w:t>960-8669</w:t>
      </w:r>
      <w:r w:rsidR="00E75CB0">
        <w:rPr>
          <w:rStyle w:val="span"/>
          <w:rFonts w:eastAsia="Arial"/>
          <w:sz w:val="18"/>
          <w:szCs w:val="18"/>
        </w:rPr>
        <w:t xml:space="preserve"> </w:t>
      </w:r>
      <w:r w:rsidRPr="00164B64">
        <w:rPr>
          <w:rStyle w:val="span"/>
          <w:rFonts w:eastAsia="Arial"/>
          <w:sz w:val="18"/>
          <w:szCs w:val="18"/>
        </w:rPr>
        <w:t xml:space="preserve"> </w:t>
      </w:r>
      <w:r w:rsidR="00164B64" w:rsidRPr="00426396">
        <w:rPr>
          <w:rStyle w:val="span"/>
          <w:rFonts w:ascii="Cambria Math" w:eastAsia="Arial" w:hAnsi="Cambria Math" w:cs="Cambria Math"/>
          <w:sz w:val="18"/>
          <w:szCs w:val="18"/>
        </w:rPr>
        <w:t>⋄</w:t>
      </w:r>
      <w:r w:rsidR="00E75CB0" w:rsidRPr="00426396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="00164B64" w:rsidRPr="00426396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hyperlink r:id="rId8" w:history="1">
        <w:r w:rsidRPr="00426396">
          <w:rPr>
            <w:rStyle w:val="span"/>
            <w:rFonts w:eastAsia="Arial"/>
            <w:sz w:val="18"/>
            <w:szCs w:val="18"/>
            <w:u w:val="single"/>
          </w:rPr>
          <w:t>zzwwayne39@outlook.com</w:t>
        </w:r>
      </w:hyperlink>
      <w:bookmarkStart w:id="0" w:name="OLE_LINK1"/>
      <w:r w:rsidR="00E75CB0">
        <w:rPr>
          <w:rStyle w:val="span"/>
          <w:rFonts w:eastAsia="Arial"/>
          <w:sz w:val="18"/>
          <w:szCs w:val="18"/>
        </w:rPr>
        <w:t xml:space="preserve">  </w:t>
      </w:r>
      <w:r w:rsidR="00E75CB0" w:rsidRPr="00164B64">
        <w:rPr>
          <w:rStyle w:val="span"/>
          <w:rFonts w:ascii="Cambria Math" w:eastAsia="Arial" w:hAnsi="Cambria Math" w:cs="Cambria Math"/>
          <w:sz w:val="18"/>
          <w:szCs w:val="18"/>
        </w:rPr>
        <w:t>⋄</w:t>
      </w:r>
      <w:r w:rsidR="00E75CB0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="00E75CB0">
        <w:rPr>
          <w:rStyle w:val="span"/>
          <w:rFonts w:eastAsia="Arial"/>
          <w:sz w:val="18"/>
          <w:szCs w:val="18"/>
        </w:rPr>
        <w:t xml:space="preserve"> </w:t>
      </w:r>
      <w:r w:rsidR="007B6E1F" w:rsidRPr="00426396">
        <w:rPr>
          <w:rStyle w:val="span"/>
          <w:rFonts w:eastAsia="Arial"/>
          <w:sz w:val="18"/>
          <w:szCs w:val="18"/>
          <w:u w:val="single"/>
        </w:rPr>
        <w:t>zz39.github.io</w:t>
      </w:r>
      <w:bookmarkEnd w:id="0"/>
      <w:r w:rsidR="00F76D40">
        <w:rPr>
          <w:rStyle w:val="span"/>
          <w:rFonts w:eastAsia="Arial"/>
          <w:sz w:val="18"/>
          <w:szCs w:val="18"/>
          <w:u w:val="single"/>
        </w:rPr>
        <w:t>/</w:t>
      </w:r>
      <w:r w:rsidR="008165E4" w:rsidRPr="00164B64">
        <w:rPr>
          <w:rStyle w:val="span"/>
          <w:rFonts w:eastAsia="Arial"/>
          <w:sz w:val="18"/>
          <w:szCs w:val="18"/>
        </w:rPr>
        <w:t xml:space="preserve"> </w:t>
      </w:r>
      <w:r w:rsidR="00164B64" w:rsidRPr="00164B64">
        <w:rPr>
          <w:rStyle w:val="span"/>
          <w:rFonts w:ascii="Cambria Math" w:eastAsia="Arial" w:hAnsi="Cambria Math" w:cs="Cambria Math"/>
          <w:sz w:val="18"/>
          <w:szCs w:val="18"/>
        </w:rPr>
        <w:t>⋄</w:t>
      </w:r>
      <w:r w:rsidR="00E75CB0">
        <w:rPr>
          <w:rStyle w:val="span"/>
          <w:rFonts w:ascii="Cambria Math" w:eastAsia="Arial" w:hAnsi="Cambria Math" w:cs="Cambria Math"/>
          <w:sz w:val="18"/>
          <w:szCs w:val="18"/>
        </w:rPr>
        <w:t xml:space="preserve"> </w:t>
      </w:r>
      <w:r w:rsidR="002A505C" w:rsidRPr="00164B64">
        <w:rPr>
          <w:rStyle w:val="span"/>
          <w:rFonts w:eastAsia="Arial"/>
          <w:sz w:val="18"/>
          <w:szCs w:val="18"/>
        </w:rPr>
        <w:t xml:space="preserve"> </w:t>
      </w:r>
      <w:hyperlink r:id="rId9" w:history="1">
        <w:r w:rsidR="007B6E1F" w:rsidRPr="00426396">
          <w:rPr>
            <w:rStyle w:val="span"/>
            <w:rFonts w:eastAsia="Arial"/>
            <w:sz w:val="18"/>
            <w:szCs w:val="18"/>
            <w:u w:val="single"/>
          </w:rPr>
          <w:t>linkedin.com/in/waynezhou39/</w:t>
        </w:r>
      </w:hyperlink>
    </w:p>
    <w:p w14:paraId="1A3AA8E6" w14:textId="7CB5F8AB" w:rsidR="00674CE2" w:rsidRPr="00674CE2" w:rsidRDefault="00674CE2" w:rsidP="00674CE2">
      <w:pPr>
        <w:pStyle w:val="Heading1"/>
        <w:rPr>
          <w:color w:val="auto"/>
        </w:rPr>
      </w:pPr>
      <w:r w:rsidRPr="00674CE2">
        <w:rPr>
          <w:noProof/>
          <w:color w:val="auto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6E367A" wp14:editId="3726C855">
                <wp:simplePos x="0" y="0"/>
                <wp:positionH relativeFrom="page">
                  <wp:posOffset>509905</wp:posOffset>
                </wp:positionH>
                <wp:positionV relativeFrom="paragraph">
                  <wp:posOffset>410210</wp:posOffset>
                </wp:positionV>
                <wp:extent cx="6747510" cy="45085"/>
                <wp:effectExtent l="0" t="0" r="8890" b="0"/>
                <wp:wrapTopAndBottom/>
                <wp:docPr id="211952715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7510" cy="45085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CB2A" id="docshape1" o:spid="_x0000_s1026" style="position:absolute;margin-left:40.15pt;margin-top:32.3pt;width:531.3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" path="m,l10080,e" filled="f" strokeweight=".14042mm">
                <v:path arrowok="t" o:connecttype="custom" o:connectlocs="0,0;6747510,0" o:connectangles="0,0"/>
                <w10:wrap type="topAndBottom" anchorx="page"/>
              </v:shape>
            </w:pict>
          </mc:Fallback>
        </mc:AlternateContent>
      </w:r>
      <w:r>
        <w:rPr>
          <w:noProof/>
          <w:color w:val="auto"/>
        </w:rPr>
        <w:t>EDUCATION</w:t>
      </w:r>
    </w:p>
    <w:p w14:paraId="2E511FFC" w14:textId="2A079C8E" w:rsidR="00F02EB7" w:rsidRPr="00164B64" w:rsidRDefault="00000000" w:rsidP="00DF12EC">
      <w:pPr>
        <w:pStyle w:val="divdocumentsinglecolumn"/>
        <w:tabs>
          <w:tab w:val="right" w:pos="10620"/>
        </w:tabs>
        <w:spacing w:line="200" w:lineRule="atLeast"/>
        <w:rPr>
          <w:rFonts w:eastAsia="Arial"/>
          <w:sz w:val="22"/>
          <w:szCs w:val="22"/>
        </w:rPr>
      </w:pPr>
      <w:r w:rsidRPr="00164B64">
        <w:rPr>
          <w:rStyle w:val="spandegree"/>
          <w:rFonts w:eastAsia="Arial"/>
          <w:sz w:val="22"/>
          <w:szCs w:val="22"/>
        </w:rPr>
        <w:t>Master of Science</w:t>
      </w:r>
      <w:r w:rsidR="00E80A29" w:rsidRPr="00164B64">
        <w:rPr>
          <w:rStyle w:val="spandegree"/>
          <w:rFonts w:eastAsia="Arial"/>
          <w:sz w:val="22"/>
          <w:szCs w:val="22"/>
        </w:rPr>
        <w:t xml:space="preserve"> in</w:t>
      </w:r>
      <w:r w:rsidRPr="00164B64">
        <w:rPr>
          <w:rStyle w:val="spandegree"/>
          <w:rFonts w:eastAsia="Arial"/>
          <w:sz w:val="22"/>
          <w:szCs w:val="22"/>
        </w:rPr>
        <w:t xml:space="preserve"> Computer Science</w:t>
      </w:r>
      <w:r w:rsidRPr="00164B64">
        <w:rPr>
          <w:rStyle w:val="singlecolumnspanpaddedlinenth-child1"/>
          <w:rFonts w:eastAsia="Arial"/>
          <w:sz w:val="22"/>
          <w:szCs w:val="22"/>
        </w:rPr>
        <w:t xml:space="preserve"> </w:t>
      </w:r>
      <w:r w:rsidRPr="00164B64">
        <w:rPr>
          <w:rStyle w:val="datesWrapper"/>
          <w:rFonts w:eastAsia="Arial"/>
          <w:sz w:val="22"/>
          <w:szCs w:val="22"/>
        </w:rPr>
        <w:tab/>
        <w:t xml:space="preserve"> </w:t>
      </w:r>
      <w:r w:rsidRPr="00164B64">
        <w:rPr>
          <w:rStyle w:val="span"/>
          <w:rFonts w:eastAsia="Arial"/>
          <w:b/>
          <w:bCs/>
          <w:sz w:val="22"/>
          <w:szCs w:val="22"/>
        </w:rPr>
        <w:t>Expected</w:t>
      </w:r>
      <w:r w:rsidR="002A505C" w:rsidRPr="00164B64">
        <w:rPr>
          <w:rStyle w:val="span"/>
          <w:rFonts w:eastAsia="Arial"/>
          <w:b/>
          <w:bCs/>
          <w:sz w:val="22"/>
          <w:szCs w:val="22"/>
        </w:rPr>
        <w:t xml:space="preserve"> Graduation</w:t>
      </w:r>
      <w:r w:rsidRPr="00164B64">
        <w:rPr>
          <w:rStyle w:val="span"/>
          <w:rFonts w:eastAsia="Arial"/>
          <w:b/>
          <w:bCs/>
          <w:sz w:val="22"/>
          <w:szCs w:val="22"/>
        </w:rPr>
        <w:t xml:space="preserve"> 0</w:t>
      </w:r>
      <w:r w:rsidR="00C769A5" w:rsidRPr="00164B64">
        <w:rPr>
          <w:rStyle w:val="span"/>
          <w:rFonts w:eastAsia="Arial"/>
          <w:b/>
          <w:bCs/>
          <w:sz w:val="22"/>
          <w:szCs w:val="22"/>
        </w:rPr>
        <w:t>5</w:t>
      </w:r>
      <w:r w:rsidRPr="00164B64">
        <w:rPr>
          <w:rStyle w:val="span"/>
          <w:rFonts w:eastAsia="Arial"/>
          <w:b/>
          <w:bCs/>
          <w:sz w:val="22"/>
          <w:szCs w:val="22"/>
        </w:rPr>
        <w:t>/2025</w:t>
      </w:r>
      <w:r w:rsidRPr="00164B64">
        <w:rPr>
          <w:rStyle w:val="datesWrapper"/>
          <w:rFonts w:eastAsia="Arial"/>
          <w:sz w:val="22"/>
          <w:szCs w:val="22"/>
        </w:rPr>
        <w:t xml:space="preserve"> </w:t>
      </w:r>
    </w:p>
    <w:p w14:paraId="1FBFD413" w14:textId="77777777" w:rsidR="00BD4630" w:rsidRDefault="00000000" w:rsidP="00DF12EC">
      <w:pPr>
        <w:pStyle w:val="spanpaddedline"/>
        <w:tabs>
          <w:tab w:val="right" w:pos="10620"/>
        </w:tabs>
        <w:spacing w:line="200" w:lineRule="atLeast"/>
        <w:rPr>
          <w:rStyle w:val="spancompanyname"/>
          <w:rFonts w:eastAsia="Arial"/>
          <w:b w:val="0"/>
          <w:bCs w:val="0"/>
          <w:sz w:val="18"/>
          <w:szCs w:val="18"/>
        </w:rPr>
      </w:pPr>
      <w:r w:rsidRPr="00164B64">
        <w:rPr>
          <w:rStyle w:val="spancompanyname"/>
          <w:rFonts w:eastAsia="Arial"/>
          <w:b w:val="0"/>
          <w:bCs w:val="0"/>
          <w:sz w:val="22"/>
          <w:szCs w:val="22"/>
        </w:rPr>
        <w:t>Northeastern University</w:t>
      </w:r>
      <w:r w:rsidR="00933357">
        <w:rPr>
          <w:rStyle w:val="spancompanyname"/>
          <w:rFonts w:eastAsia="Arial"/>
          <w:b w:val="0"/>
          <w:bCs w:val="0"/>
          <w:sz w:val="22"/>
          <w:szCs w:val="22"/>
        </w:rPr>
        <w:t xml:space="preserve"> – </w:t>
      </w:r>
      <w:r w:rsidR="00933357" w:rsidRPr="00BD4630">
        <w:rPr>
          <w:rStyle w:val="spancompanyname"/>
          <w:rFonts w:eastAsia="Arial"/>
          <w:b w:val="0"/>
          <w:bCs w:val="0"/>
          <w:sz w:val="17"/>
          <w:szCs w:val="17"/>
        </w:rPr>
        <w:t>GPA 4.0</w:t>
      </w:r>
    </w:p>
    <w:p w14:paraId="60DFD8F7" w14:textId="180D85ED" w:rsidR="00F02EB7" w:rsidRPr="00164B64" w:rsidRDefault="00BD4630" w:rsidP="00DF12EC">
      <w:pPr>
        <w:pStyle w:val="spanpaddedline"/>
        <w:tabs>
          <w:tab w:val="right" w:pos="10620"/>
        </w:tabs>
        <w:spacing w:line="200" w:lineRule="atLeast"/>
        <w:rPr>
          <w:rFonts w:eastAsia="Arial"/>
          <w:sz w:val="22"/>
          <w:szCs w:val="22"/>
        </w:rPr>
      </w:pPr>
      <w:r w:rsidRPr="00BD4630">
        <w:rPr>
          <w:rStyle w:val="spancompanyname"/>
          <w:rFonts w:eastAsia="Arial"/>
          <w:b w:val="0"/>
          <w:bCs w:val="0"/>
          <w:sz w:val="17"/>
          <w:szCs w:val="17"/>
        </w:rPr>
        <w:t>Featured Courses: Data Structure &amp; Algorithm, Object-Oriented Design, Software Engineering</w:t>
      </w:r>
      <w:r>
        <w:rPr>
          <w:rStyle w:val="spancompanyname"/>
          <w:rFonts w:eastAsia="Arial"/>
          <w:b w:val="0"/>
          <w:bCs w:val="0"/>
          <w:sz w:val="17"/>
          <w:szCs w:val="17"/>
        </w:rPr>
        <w:t>, Cloud Computing</w:t>
      </w:r>
      <w:r w:rsidR="00C769A5" w:rsidRPr="00164B64">
        <w:rPr>
          <w:rStyle w:val="spancompanyname"/>
          <w:rFonts w:eastAsia="Arial" w:hint="eastAsia"/>
          <w:b w:val="0"/>
          <w:bCs w:val="0"/>
          <w:sz w:val="22"/>
          <w:szCs w:val="22"/>
          <w:lang w:eastAsia="zh-CN"/>
        </w:rPr>
        <w:tab/>
      </w:r>
      <w:r w:rsidR="00C769A5" w:rsidRPr="00164B64">
        <w:rPr>
          <w:rStyle w:val="spanjoblocation"/>
          <w:rFonts w:eastAsia="Arial"/>
          <w:b w:val="0"/>
          <w:bCs w:val="0"/>
          <w:sz w:val="22"/>
          <w:szCs w:val="22"/>
        </w:rPr>
        <w:t>Seattle</w:t>
      </w:r>
      <w:r w:rsidR="00164B64">
        <w:rPr>
          <w:rStyle w:val="span"/>
          <w:rFonts w:eastAsia="Arial"/>
          <w:sz w:val="22"/>
          <w:szCs w:val="22"/>
        </w:rPr>
        <w:t>, WA</w:t>
      </w:r>
      <w:r w:rsidR="000A4CA1" w:rsidRPr="00164B64">
        <w:rPr>
          <w:rStyle w:val="datesWrapper"/>
          <w:rFonts w:eastAsia="Arial"/>
          <w:sz w:val="22"/>
          <w:szCs w:val="22"/>
        </w:rPr>
        <w:t xml:space="preserve"> </w:t>
      </w:r>
    </w:p>
    <w:p w14:paraId="06936442" w14:textId="51A47B7F" w:rsidR="00F02EB7" w:rsidRPr="00164B64" w:rsidRDefault="00000000" w:rsidP="00DF12EC">
      <w:pPr>
        <w:pStyle w:val="divdocumentsinglecolumn"/>
        <w:tabs>
          <w:tab w:val="left" w:pos="6834"/>
          <w:tab w:val="right" w:pos="10620"/>
        </w:tabs>
        <w:spacing w:before="80" w:line="200" w:lineRule="atLeast"/>
        <w:rPr>
          <w:rFonts w:eastAsia="Arial"/>
          <w:sz w:val="22"/>
          <w:szCs w:val="22"/>
        </w:rPr>
      </w:pPr>
      <w:r w:rsidRPr="00164B64">
        <w:rPr>
          <w:rStyle w:val="spandegree"/>
          <w:rFonts w:eastAsia="Arial"/>
          <w:sz w:val="22"/>
          <w:szCs w:val="22"/>
        </w:rPr>
        <w:t>Bachelor of Arts</w:t>
      </w:r>
      <w:r w:rsidR="00AC3403" w:rsidRPr="00164B64">
        <w:rPr>
          <w:rStyle w:val="spandegree"/>
          <w:rFonts w:eastAsia="Arial"/>
          <w:sz w:val="22"/>
          <w:szCs w:val="22"/>
        </w:rPr>
        <w:t xml:space="preserve"> in</w:t>
      </w:r>
      <w:r w:rsidRPr="00164B64">
        <w:rPr>
          <w:rStyle w:val="spandegree"/>
          <w:rFonts w:eastAsia="Arial"/>
          <w:sz w:val="22"/>
          <w:szCs w:val="22"/>
        </w:rPr>
        <w:t xml:space="preserve"> Architecture</w:t>
      </w:r>
      <w:r w:rsidRPr="00164B64">
        <w:rPr>
          <w:rStyle w:val="singlecolumnspanpaddedlinenth-child1"/>
          <w:rFonts w:eastAsia="Arial"/>
          <w:sz w:val="22"/>
          <w:szCs w:val="22"/>
        </w:rPr>
        <w:t xml:space="preserve"> </w:t>
      </w:r>
      <w:r w:rsidRPr="00164B64">
        <w:rPr>
          <w:rStyle w:val="datesWrapper"/>
          <w:rFonts w:eastAsia="Arial"/>
          <w:sz w:val="22"/>
          <w:szCs w:val="22"/>
        </w:rPr>
        <w:tab/>
      </w:r>
      <w:r w:rsidR="00A06656" w:rsidRPr="00164B64">
        <w:rPr>
          <w:rStyle w:val="datesWrapper"/>
          <w:rFonts w:eastAsia="Arial"/>
          <w:sz w:val="22"/>
          <w:szCs w:val="22"/>
        </w:rPr>
        <w:tab/>
      </w:r>
      <w:r w:rsidRPr="00164B64">
        <w:rPr>
          <w:rStyle w:val="datesWrapper"/>
          <w:rFonts w:eastAsia="Arial"/>
          <w:sz w:val="22"/>
          <w:szCs w:val="22"/>
        </w:rPr>
        <w:t xml:space="preserve"> </w:t>
      </w:r>
      <w:r w:rsidRPr="00164B64">
        <w:rPr>
          <w:rStyle w:val="span"/>
          <w:rFonts w:eastAsia="Arial"/>
          <w:b/>
          <w:bCs/>
          <w:sz w:val="22"/>
          <w:szCs w:val="22"/>
        </w:rPr>
        <w:t>06/2016</w:t>
      </w:r>
      <w:r w:rsidRPr="00164B64">
        <w:rPr>
          <w:rStyle w:val="datesWrapper"/>
          <w:rFonts w:eastAsia="Arial"/>
          <w:sz w:val="22"/>
          <w:szCs w:val="22"/>
        </w:rPr>
        <w:t xml:space="preserve"> </w:t>
      </w:r>
    </w:p>
    <w:p w14:paraId="6C1B52C5" w14:textId="00E68F75" w:rsidR="008165E4" w:rsidRPr="00164B64" w:rsidRDefault="00000000" w:rsidP="00DF12EC">
      <w:pPr>
        <w:pStyle w:val="spanpaddedline"/>
        <w:tabs>
          <w:tab w:val="right" w:pos="10620"/>
        </w:tabs>
        <w:spacing w:line="200" w:lineRule="atLeast"/>
        <w:rPr>
          <w:rStyle w:val="datesWrapper"/>
          <w:rFonts w:eastAsia="Arial"/>
          <w:sz w:val="22"/>
          <w:szCs w:val="22"/>
        </w:rPr>
      </w:pPr>
      <w:r w:rsidRPr="00164B64">
        <w:rPr>
          <w:rStyle w:val="spancompanyname"/>
          <w:rFonts w:eastAsia="Arial"/>
          <w:b w:val="0"/>
          <w:bCs w:val="0"/>
          <w:sz w:val="22"/>
          <w:szCs w:val="22"/>
        </w:rPr>
        <w:t>University of Washington</w:t>
      </w:r>
      <w:r w:rsidRPr="00164B64">
        <w:rPr>
          <w:rFonts w:eastAsia="Arial"/>
          <w:sz w:val="22"/>
          <w:szCs w:val="22"/>
        </w:rPr>
        <w:t xml:space="preserve"> </w:t>
      </w:r>
      <w:r w:rsidR="00933357">
        <w:rPr>
          <w:rStyle w:val="spancompanyname"/>
          <w:rFonts w:eastAsia="Arial"/>
          <w:b w:val="0"/>
          <w:bCs w:val="0"/>
          <w:sz w:val="22"/>
          <w:szCs w:val="22"/>
        </w:rPr>
        <w:t xml:space="preserve">– </w:t>
      </w:r>
      <w:r w:rsidR="00933357">
        <w:rPr>
          <w:rStyle w:val="spancompanyname"/>
          <w:rFonts w:eastAsia="Arial"/>
          <w:b w:val="0"/>
          <w:bCs w:val="0"/>
          <w:sz w:val="18"/>
          <w:szCs w:val="18"/>
        </w:rPr>
        <w:t>GPA 3.5</w:t>
      </w:r>
      <w:r w:rsidRPr="00164B64">
        <w:rPr>
          <w:rStyle w:val="datesWrapper"/>
          <w:rFonts w:eastAsia="Arial"/>
          <w:sz w:val="22"/>
          <w:szCs w:val="22"/>
        </w:rPr>
        <w:tab/>
        <w:t xml:space="preserve"> </w:t>
      </w:r>
      <w:r w:rsidRPr="00164B64">
        <w:rPr>
          <w:rStyle w:val="spanjoblocation"/>
          <w:rFonts w:eastAsia="Arial"/>
          <w:b w:val="0"/>
          <w:bCs w:val="0"/>
          <w:sz w:val="22"/>
          <w:szCs w:val="22"/>
        </w:rPr>
        <w:t>Seattle</w:t>
      </w:r>
      <w:r w:rsidRPr="00164B64">
        <w:rPr>
          <w:rStyle w:val="span"/>
          <w:rFonts w:eastAsia="Arial"/>
          <w:sz w:val="22"/>
          <w:szCs w:val="22"/>
        </w:rPr>
        <w:t xml:space="preserve">, </w:t>
      </w:r>
      <w:r w:rsidRPr="00164B64">
        <w:rPr>
          <w:rStyle w:val="spanjoblocation"/>
          <w:rFonts w:eastAsia="Arial"/>
          <w:b w:val="0"/>
          <w:bCs w:val="0"/>
          <w:sz w:val="22"/>
          <w:szCs w:val="22"/>
        </w:rPr>
        <w:t>WA</w:t>
      </w:r>
      <w:r w:rsidRPr="00164B64">
        <w:rPr>
          <w:rStyle w:val="datesWrapper"/>
          <w:rFonts w:eastAsia="Arial"/>
          <w:sz w:val="22"/>
          <w:szCs w:val="22"/>
        </w:rPr>
        <w:t xml:space="preserve"> </w:t>
      </w:r>
    </w:p>
    <w:p w14:paraId="6E9326CD" w14:textId="3E77C4F8" w:rsidR="00674CE2" w:rsidRPr="00674CE2" w:rsidRDefault="00674CE2" w:rsidP="00933357">
      <w:pPr>
        <w:pStyle w:val="Heading1"/>
        <w:spacing w:line="240" w:lineRule="auto"/>
        <w:rPr>
          <w:color w:val="auto"/>
        </w:rPr>
      </w:pPr>
      <w:r w:rsidRPr="00674CE2">
        <w:rPr>
          <w:noProof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44894D" wp14:editId="46540825">
                <wp:simplePos x="0" y="0"/>
                <wp:positionH relativeFrom="page">
                  <wp:posOffset>509905</wp:posOffset>
                </wp:positionH>
                <wp:positionV relativeFrom="paragraph">
                  <wp:posOffset>410210</wp:posOffset>
                </wp:positionV>
                <wp:extent cx="6747510" cy="45085"/>
                <wp:effectExtent l="0" t="0" r="8890" b="0"/>
                <wp:wrapTopAndBottom/>
                <wp:docPr id="49151146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7510" cy="45085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E386" id="docshape1" o:spid="_x0000_s1026" style="position:absolute;margin-left:40.15pt;margin-top:32.3pt;width:531.3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" path="m,l10080,e" filled="f" strokeweight=".14042mm">
                <v:path arrowok="t" o:connecttype="custom" o:connectlocs="0,0;6747510,0" o:connectangles="0,0"/>
                <w10:wrap type="topAndBottom" anchorx="page"/>
              </v:shape>
            </w:pict>
          </mc:Fallback>
        </mc:AlternateContent>
      </w:r>
      <w:r>
        <w:rPr>
          <w:noProof/>
          <w:color w:val="auto"/>
        </w:rPr>
        <w:t>PROJECTS</w:t>
      </w:r>
    </w:p>
    <w:p w14:paraId="2B303369" w14:textId="32AC2908" w:rsidR="00F21904" w:rsidRPr="000C29AD" w:rsidRDefault="00F21904" w:rsidP="00EC3D21">
      <w:pPr>
        <w:pStyle w:val="p"/>
        <w:tabs>
          <w:tab w:val="right" w:pos="28800"/>
        </w:tabs>
        <w:spacing w:before="40"/>
        <w:rPr>
          <w:rFonts w:ascii="Arial" w:eastAsia="Arial" w:hAnsi="Arial" w:cs="Arial"/>
          <w:sz w:val="20"/>
          <w:szCs w:val="20"/>
          <w:lang w:eastAsia="zh-CN"/>
        </w:rPr>
      </w:pPr>
      <w:r w:rsidRPr="00164B64">
        <w:rPr>
          <w:rStyle w:val="Strong1"/>
          <w:rFonts w:eastAsia="Arial"/>
          <w:b/>
          <w:bCs/>
          <w:sz w:val="20"/>
          <w:szCs w:val="20"/>
        </w:rPr>
        <w:t>Banana Map</w:t>
      </w:r>
      <w:r w:rsidR="00C27C72" w:rsidRPr="00164B64">
        <w:rPr>
          <w:rStyle w:val="Strong1"/>
          <w:rFonts w:eastAsia="Arial"/>
          <w:b/>
          <w:bCs/>
          <w:sz w:val="20"/>
          <w:szCs w:val="20"/>
          <w:lang w:eastAsia="zh-CN"/>
        </w:rPr>
        <w:t>s</w:t>
      </w:r>
      <w:r w:rsidR="00933357">
        <w:rPr>
          <w:rFonts w:eastAsia="Arial"/>
          <w:sz w:val="20"/>
          <w:szCs w:val="20"/>
        </w:rPr>
        <w:t>:</w:t>
      </w:r>
      <w:r w:rsidR="00B736BD" w:rsidRPr="000C29AD">
        <w:rPr>
          <w:rFonts w:ascii="Arial" w:eastAsia="Arial" w:hAnsi="Arial" w:cs="Arial"/>
          <w:sz w:val="20"/>
          <w:szCs w:val="20"/>
        </w:rPr>
        <w:tab/>
      </w:r>
      <w:r w:rsidR="00B736BD" w:rsidRPr="00B40615">
        <w:rPr>
          <w:rFonts w:asciiTheme="minorHAnsi" w:eastAsia="Arial" w:hAnsiTheme="minorHAnsi" w:cstheme="minorHAnsi"/>
          <w:sz w:val="20"/>
          <w:szCs w:val="20"/>
          <w:u w:val="single"/>
        </w:rPr>
        <w:t xml:space="preserve">URL: </w:t>
      </w:r>
      <w:r w:rsidR="00C27C72" w:rsidRPr="00B40615">
        <w:rPr>
          <w:rFonts w:asciiTheme="minorHAnsi" w:eastAsia="Arial" w:hAnsiTheme="minorHAnsi" w:cstheme="minorHAnsi"/>
          <w:sz w:val="20"/>
          <w:szCs w:val="20"/>
          <w:u w:val="single"/>
          <w:lang w:eastAsia="zh-CN"/>
        </w:rPr>
        <w:t>github.com/zz39/team_banana_hackathon/</w:t>
      </w:r>
    </w:p>
    <w:p w14:paraId="159A631C" w14:textId="04435D90" w:rsidR="005E2631" w:rsidRPr="00BD4630" w:rsidRDefault="00A94885" w:rsidP="00EC3D21">
      <w:pPr>
        <w:pStyle w:val="ulli"/>
        <w:numPr>
          <w:ilvl w:val="0"/>
          <w:numId w:val="5"/>
        </w:numPr>
        <w:spacing w:before="40"/>
        <w:ind w:left="405" w:hanging="261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Awarded</w:t>
      </w:r>
      <w:r w:rsidR="00E75CB0" w:rsidRPr="00BD4630">
        <w:rPr>
          <w:rFonts w:eastAsia="Arial"/>
          <w:sz w:val="20"/>
          <w:szCs w:val="20"/>
        </w:rPr>
        <w:t xml:space="preserve"> </w:t>
      </w:r>
      <w:r w:rsidR="00807371" w:rsidRPr="00BD4630">
        <w:rPr>
          <w:rFonts w:eastAsia="Arial"/>
          <w:sz w:val="20"/>
          <w:szCs w:val="20"/>
        </w:rPr>
        <w:t>“</w:t>
      </w:r>
      <w:r w:rsidR="00807371" w:rsidRPr="00BD4630">
        <w:rPr>
          <w:rFonts w:eastAsia="Arial"/>
          <w:b/>
          <w:bCs/>
          <w:sz w:val="20"/>
          <w:szCs w:val="20"/>
        </w:rPr>
        <w:t>Best in Hack</w:t>
      </w:r>
      <w:r w:rsidR="00807371" w:rsidRPr="00BD4630">
        <w:rPr>
          <w:rFonts w:eastAsia="Arial"/>
          <w:sz w:val="20"/>
          <w:szCs w:val="20"/>
        </w:rPr>
        <w:t xml:space="preserve">” of </w:t>
      </w:r>
      <w:r w:rsidR="00BD4630" w:rsidRPr="00BD4630">
        <w:rPr>
          <w:rFonts w:eastAsia="Arial"/>
          <w:b/>
          <w:bCs/>
          <w:sz w:val="20"/>
          <w:szCs w:val="20"/>
        </w:rPr>
        <w:t>Northeastern University</w:t>
      </w:r>
      <w:r w:rsidR="00807371" w:rsidRPr="00BD4630">
        <w:rPr>
          <w:rFonts w:eastAsia="Arial"/>
          <w:b/>
          <w:bCs/>
          <w:sz w:val="20"/>
          <w:szCs w:val="20"/>
        </w:rPr>
        <w:t xml:space="preserve"> Hackathon</w:t>
      </w:r>
      <w:r w:rsidR="00807371" w:rsidRPr="00BD4630">
        <w:rPr>
          <w:rFonts w:eastAsia="Arial"/>
          <w:sz w:val="20"/>
          <w:szCs w:val="20"/>
        </w:rPr>
        <w:t xml:space="preserve"> 2023.</w:t>
      </w:r>
    </w:p>
    <w:p w14:paraId="2F7F974A" w14:textId="36414525" w:rsidR="00807371" w:rsidRPr="00BD4630" w:rsidRDefault="006F1020" w:rsidP="00EC3D21">
      <w:pPr>
        <w:pStyle w:val="ulli"/>
        <w:numPr>
          <w:ilvl w:val="0"/>
          <w:numId w:val="5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Designed and developed the application's user interface</w:t>
      </w:r>
      <w:r w:rsidR="00933357" w:rsidRPr="00BD4630">
        <w:rPr>
          <w:rFonts w:eastAsia="Arial"/>
          <w:sz w:val="20"/>
          <w:szCs w:val="20"/>
        </w:rPr>
        <w:t>, navigation, and address search feature</w:t>
      </w:r>
      <w:r w:rsidRPr="00BD4630">
        <w:rPr>
          <w:rFonts w:eastAsia="Arial"/>
          <w:sz w:val="20"/>
          <w:szCs w:val="20"/>
        </w:rPr>
        <w:t xml:space="preserve"> using a blend of </w:t>
      </w:r>
      <w:r w:rsidRPr="00BD4630">
        <w:rPr>
          <w:rFonts w:eastAsia="Arial"/>
          <w:b/>
          <w:bCs/>
          <w:sz w:val="20"/>
          <w:szCs w:val="20"/>
        </w:rPr>
        <w:t>JavaScript</w:t>
      </w:r>
      <w:r w:rsidRPr="00BD4630">
        <w:rPr>
          <w:rFonts w:eastAsia="Arial"/>
          <w:sz w:val="20"/>
          <w:szCs w:val="20"/>
        </w:rPr>
        <w:t xml:space="preserve">, </w:t>
      </w:r>
      <w:r w:rsidRPr="00BD4630">
        <w:rPr>
          <w:rFonts w:eastAsia="Arial"/>
          <w:b/>
          <w:bCs/>
          <w:sz w:val="20"/>
          <w:szCs w:val="20"/>
        </w:rPr>
        <w:t>HTML</w:t>
      </w:r>
      <w:r w:rsidRPr="00BD4630">
        <w:rPr>
          <w:rFonts w:eastAsia="Arial"/>
          <w:sz w:val="20"/>
          <w:szCs w:val="20"/>
        </w:rPr>
        <w:t xml:space="preserve">, and </w:t>
      </w:r>
      <w:r w:rsidRPr="00BD4630">
        <w:rPr>
          <w:rFonts w:eastAsia="Arial"/>
          <w:b/>
          <w:bCs/>
          <w:sz w:val="20"/>
          <w:szCs w:val="20"/>
        </w:rPr>
        <w:t>CSS</w:t>
      </w:r>
      <w:r w:rsidR="00933357" w:rsidRPr="00BD4630">
        <w:rPr>
          <w:rFonts w:eastAsia="Arial"/>
          <w:sz w:val="20"/>
          <w:szCs w:val="20"/>
        </w:rPr>
        <w:t>.</w:t>
      </w:r>
      <w:r w:rsidR="00807371" w:rsidRPr="00BD4630">
        <w:rPr>
          <w:rFonts w:eastAsia="Arial"/>
          <w:sz w:val="20"/>
          <w:szCs w:val="20"/>
        </w:rPr>
        <w:t xml:space="preserve"> </w:t>
      </w:r>
    </w:p>
    <w:p w14:paraId="4EA3304F" w14:textId="0555203A" w:rsidR="00312494" w:rsidRPr="00BD4630" w:rsidRDefault="00290235" w:rsidP="00EC3D21">
      <w:pPr>
        <w:pStyle w:val="ulli"/>
        <w:numPr>
          <w:ilvl w:val="0"/>
          <w:numId w:val="5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Incorporated</w:t>
      </w:r>
      <w:r w:rsidR="00312494" w:rsidRPr="00BD4630">
        <w:rPr>
          <w:rFonts w:eastAsia="Arial"/>
          <w:sz w:val="20"/>
          <w:szCs w:val="20"/>
        </w:rPr>
        <w:t xml:space="preserve"> Mapbox's </w:t>
      </w:r>
      <w:r w:rsidR="00312494" w:rsidRPr="00BD4630">
        <w:rPr>
          <w:rFonts w:eastAsia="Arial"/>
          <w:b/>
          <w:bCs/>
          <w:sz w:val="20"/>
          <w:szCs w:val="20"/>
        </w:rPr>
        <w:t>HTTP API</w:t>
      </w:r>
      <w:r w:rsidR="00312494" w:rsidRPr="00BD4630">
        <w:rPr>
          <w:rFonts w:eastAsia="Arial"/>
          <w:sz w:val="20"/>
          <w:szCs w:val="20"/>
        </w:rPr>
        <w:t xml:space="preserve"> for accurate distance calculations, enhancing the application's functionality</w:t>
      </w:r>
      <w:r w:rsidR="00F46925" w:rsidRPr="00BD4630">
        <w:rPr>
          <w:rFonts w:eastAsia="Arial"/>
          <w:sz w:val="20"/>
          <w:szCs w:val="20"/>
        </w:rPr>
        <w:t>.</w:t>
      </w:r>
    </w:p>
    <w:p w14:paraId="6CA4C276" w14:textId="3CE1ABC8" w:rsidR="00F46925" w:rsidRPr="00BD4630" w:rsidRDefault="00F46925" w:rsidP="00EC3D21">
      <w:pPr>
        <w:pStyle w:val="ulli"/>
        <w:numPr>
          <w:ilvl w:val="0"/>
          <w:numId w:val="5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Conducted usability testing,</w:t>
      </w:r>
      <w:r w:rsidR="00A94885">
        <w:rPr>
          <w:rFonts w:eastAsia="Arial"/>
          <w:sz w:val="20"/>
          <w:szCs w:val="20"/>
        </w:rPr>
        <w:t xml:space="preserve"> verified</w:t>
      </w:r>
      <w:r w:rsidRPr="00BD4630">
        <w:rPr>
          <w:rFonts w:eastAsia="Arial"/>
          <w:sz w:val="20"/>
          <w:szCs w:val="20"/>
        </w:rPr>
        <w:t xml:space="preserve"> location accuracy, and</w:t>
      </w:r>
      <w:r w:rsidR="00A94885">
        <w:rPr>
          <w:rFonts w:eastAsia="Arial"/>
          <w:sz w:val="20"/>
          <w:szCs w:val="20"/>
        </w:rPr>
        <w:t xml:space="preserve"> optimized</w:t>
      </w:r>
      <w:r w:rsidRPr="00BD4630">
        <w:rPr>
          <w:rFonts w:eastAsia="Arial"/>
          <w:sz w:val="20"/>
          <w:szCs w:val="20"/>
        </w:rPr>
        <w:t xml:space="preserve"> performance</w:t>
      </w:r>
      <w:r w:rsidR="00A94885">
        <w:rPr>
          <w:rFonts w:eastAsia="Arial"/>
          <w:sz w:val="20"/>
          <w:szCs w:val="20"/>
        </w:rPr>
        <w:t xml:space="preserve"> for an improved user experience</w:t>
      </w:r>
      <w:r w:rsidR="000A4CA1" w:rsidRPr="00BD4630">
        <w:rPr>
          <w:rFonts w:eastAsia="Arial"/>
          <w:sz w:val="20"/>
          <w:szCs w:val="20"/>
        </w:rPr>
        <w:t>.</w:t>
      </w:r>
    </w:p>
    <w:p w14:paraId="47B36D97" w14:textId="7BE22FE5" w:rsidR="007C1944" w:rsidRPr="000C29AD" w:rsidRDefault="00F21904" w:rsidP="00EC3D21">
      <w:pPr>
        <w:pStyle w:val="p"/>
        <w:tabs>
          <w:tab w:val="right" w:pos="28800"/>
        </w:tabs>
        <w:spacing w:before="40"/>
        <w:rPr>
          <w:rFonts w:ascii="Arial" w:eastAsia="Arial" w:hAnsi="Arial" w:cs="Arial"/>
          <w:sz w:val="20"/>
          <w:szCs w:val="20"/>
          <w:lang w:eastAsia="zh-CN"/>
        </w:rPr>
      </w:pPr>
      <w:r w:rsidRPr="00164B64">
        <w:rPr>
          <w:rStyle w:val="Strong1"/>
          <w:rFonts w:eastAsia="Arial"/>
          <w:b/>
          <w:bCs/>
          <w:sz w:val="20"/>
          <w:szCs w:val="20"/>
        </w:rPr>
        <w:t>Modern Bank</w:t>
      </w:r>
      <w:r w:rsidRPr="00164B64">
        <w:rPr>
          <w:rFonts w:eastAsia="Arial"/>
          <w:sz w:val="20"/>
          <w:szCs w:val="20"/>
        </w:rPr>
        <w:t>:</w:t>
      </w:r>
      <w:r w:rsidR="00B736BD" w:rsidRPr="000C29AD">
        <w:rPr>
          <w:rFonts w:ascii="Arial" w:eastAsia="Arial" w:hAnsi="Arial" w:cs="Arial"/>
          <w:sz w:val="20"/>
          <w:szCs w:val="20"/>
        </w:rPr>
        <w:tab/>
      </w:r>
      <w:r w:rsidR="00B736BD" w:rsidRPr="00B40615">
        <w:rPr>
          <w:rFonts w:ascii="Calibri" w:eastAsia="Arial" w:hAnsi="Calibri" w:cs="Calibri"/>
          <w:sz w:val="20"/>
          <w:szCs w:val="20"/>
          <w:u w:val="single"/>
        </w:rPr>
        <w:t>URL: www.wayne39.com/</w:t>
      </w:r>
    </w:p>
    <w:p w14:paraId="5B29F07E" w14:textId="3080E907" w:rsidR="00F21904" w:rsidRPr="00BD4630" w:rsidRDefault="00F21904" w:rsidP="00EC3D21">
      <w:pPr>
        <w:pStyle w:val="ulli"/>
        <w:numPr>
          <w:ilvl w:val="0"/>
          <w:numId w:val="6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Built a responsive bank website page with Modern UI/UX</w:t>
      </w:r>
      <w:r w:rsidR="00143A4C" w:rsidRPr="00BD4630">
        <w:rPr>
          <w:rFonts w:eastAsia="Arial"/>
          <w:sz w:val="20"/>
          <w:szCs w:val="20"/>
        </w:rPr>
        <w:t xml:space="preserve"> using </w:t>
      </w:r>
      <w:r w:rsidR="00143A4C" w:rsidRPr="00BD4630">
        <w:rPr>
          <w:rFonts w:eastAsia="Arial"/>
          <w:b/>
          <w:bCs/>
          <w:sz w:val="20"/>
          <w:szCs w:val="20"/>
        </w:rPr>
        <w:t>Vite</w:t>
      </w:r>
      <w:r w:rsidR="007E005E" w:rsidRPr="00BD4630">
        <w:rPr>
          <w:rFonts w:eastAsia="Arial"/>
          <w:b/>
          <w:bCs/>
          <w:sz w:val="20"/>
          <w:szCs w:val="20"/>
        </w:rPr>
        <w:t>.js</w:t>
      </w:r>
      <w:r w:rsidR="00143A4C" w:rsidRPr="00BD4630">
        <w:rPr>
          <w:rFonts w:eastAsia="Arial"/>
          <w:sz w:val="20"/>
          <w:szCs w:val="20"/>
        </w:rPr>
        <w:t xml:space="preserve">, </w:t>
      </w:r>
      <w:r w:rsidRPr="00BD4630">
        <w:rPr>
          <w:rFonts w:eastAsia="Arial"/>
          <w:b/>
          <w:bCs/>
          <w:sz w:val="20"/>
          <w:szCs w:val="20"/>
        </w:rPr>
        <w:t>React</w:t>
      </w:r>
      <w:r w:rsidR="00143A4C" w:rsidRPr="00BD4630">
        <w:rPr>
          <w:rFonts w:eastAsia="Arial"/>
          <w:b/>
          <w:bCs/>
          <w:sz w:val="20"/>
          <w:szCs w:val="20"/>
        </w:rPr>
        <w:t>.</w:t>
      </w:r>
      <w:r w:rsidR="007E005E" w:rsidRPr="00BD4630">
        <w:rPr>
          <w:rFonts w:eastAsia="Arial"/>
          <w:b/>
          <w:bCs/>
          <w:sz w:val="20"/>
          <w:szCs w:val="20"/>
        </w:rPr>
        <w:t>js</w:t>
      </w:r>
      <w:r w:rsidRPr="00BD4630">
        <w:rPr>
          <w:rFonts w:eastAsia="Arial"/>
          <w:sz w:val="20"/>
          <w:szCs w:val="20"/>
        </w:rPr>
        <w:t xml:space="preserve"> </w:t>
      </w:r>
      <w:r w:rsidR="007E005E" w:rsidRPr="00BD4630">
        <w:rPr>
          <w:rFonts w:eastAsia="Arial"/>
          <w:sz w:val="20"/>
          <w:szCs w:val="20"/>
        </w:rPr>
        <w:t>and</w:t>
      </w:r>
      <w:r w:rsidRPr="00BD4630">
        <w:rPr>
          <w:rFonts w:eastAsia="Arial"/>
          <w:sz w:val="20"/>
          <w:szCs w:val="20"/>
        </w:rPr>
        <w:t xml:space="preserve"> </w:t>
      </w:r>
      <w:r w:rsidRPr="00BD4630">
        <w:rPr>
          <w:rFonts w:eastAsia="Arial"/>
          <w:b/>
          <w:bCs/>
          <w:sz w:val="20"/>
          <w:szCs w:val="20"/>
        </w:rPr>
        <w:t>Tailwind</w:t>
      </w:r>
      <w:r w:rsidRPr="00BD4630">
        <w:rPr>
          <w:rFonts w:eastAsia="Arial"/>
          <w:sz w:val="20"/>
          <w:szCs w:val="20"/>
        </w:rPr>
        <w:t xml:space="preserve"> that </w:t>
      </w:r>
      <w:r w:rsidR="00290235" w:rsidRPr="00BD4630">
        <w:rPr>
          <w:rFonts w:eastAsia="Arial"/>
          <w:sz w:val="20"/>
          <w:szCs w:val="20"/>
        </w:rPr>
        <w:t>emphasized responsive design for optimal viewing on various devices and different window sizes.</w:t>
      </w:r>
    </w:p>
    <w:p w14:paraId="69DC983B" w14:textId="2CAF033E" w:rsidR="002510C2" w:rsidRPr="00BD4630" w:rsidRDefault="00F21904" w:rsidP="00EC3D21">
      <w:pPr>
        <w:pStyle w:val="ulli"/>
        <w:numPr>
          <w:ilvl w:val="0"/>
          <w:numId w:val="6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 xml:space="preserve">Deployed and configured the website from </w:t>
      </w:r>
      <w:r w:rsidRPr="00BD4630">
        <w:rPr>
          <w:rFonts w:eastAsia="Arial"/>
          <w:b/>
          <w:bCs/>
          <w:sz w:val="20"/>
          <w:szCs w:val="20"/>
        </w:rPr>
        <w:t>Azure</w:t>
      </w:r>
      <w:r w:rsidRPr="00BD4630">
        <w:rPr>
          <w:rFonts w:eastAsia="Arial"/>
          <w:sz w:val="20"/>
          <w:szCs w:val="20"/>
        </w:rPr>
        <w:t xml:space="preserve"> Static App onto Azure Front Door (</w:t>
      </w:r>
      <w:r w:rsidRPr="00BD4630">
        <w:rPr>
          <w:rFonts w:eastAsia="Arial"/>
          <w:b/>
          <w:bCs/>
          <w:sz w:val="20"/>
          <w:szCs w:val="20"/>
        </w:rPr>
        <w:t>CDN</w:t>
      </w:r>
      <w:r w:rsidRPr="00BD4630">
        <w:rPr>
          <w:rFonts w:eastAsia="Arial"/>
          <w:sz w:val="20"/>
          <w:szCs w:val="20"/>
        </w:rPr>
        <w:t>).</w:t>
      </w:r>
      <w:r w:rsidR="002510C2" w:rsidRPr="00BD4630">
        <w:rPr>
          <w:sz w:val="22"/>
          <w:szCs w:val="22"/>
        </w:rPr>
        <w:t xml:space="preserve"> </w:t>
      </w:r>
      <w:r w:rsidR="002510C2" w:rsidRPr="00BD4630">
        <w:rPr>
          <w:rFonts w:eastAsia="Arial"/>
          <w:sz w:val="20"/>
          <w:szCs w:val="20"/>
        </w:rPr>
        <w:t xml:space="preserve">Optimized the website's page load times </w:t>
      </w:r>
      <w:r w:rsidR="00BD4630" w:rsidRPr="00BD4630">
        <w:rPr>
          <w:rFonts w:eastAsia="Arial"/>
          <w:sz w:val="20"/>
          <w:szCs w:val="20"/>
        </w:rPr>
        <w:t>by 40% (from 0.91s to 0.36s).</w:t>
      </w:r>
    </w:p>
    <w:p w14:paraId="72FC004A" w14:textId="482B8838" w:rsidR="00F21904" w:rsidRPr="00BD4630" w:rsidRDefault="002510C2" w:rsidP="00EC3D21">
      <w:pPr>
        <w:pStyle w:val="ulli"/>
        <w:numPr>
          <w:ilvl w:val="0"/>
          <w:numId w:val="6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Handled domain registration and security configuration. R</w:t>
      </w:r>
      <w:r w:rsidR="00312494" w:rsidRPr="00BD4630">
        <w:rPr>
          <w:rFonts w:eastAsia="Arial"/>
          <w:sz w:val="20"/>
          <w:szCs w:val="20"/>
        </w:rPr>
        <w:t xml:space="preserve">outed </w:t>
      </w:r>
      <w:r w:rsidRPr="00BD4630">
        <w:rPr>
          <w:rFonts w:eastAsia="Arial"/>
          <w:sz w:val="20"/>
          <w:szCs w:val="20"/>
        </w:rPr>
        <w:t xml:space="preserve">the site </w:t>
      </w:r>
      <w:r w:rsidR="00312494" w:rsidRPr="00BD4630">
        <w:rPr>
          <w:rFonts w:eastAsia="Arial"/>
          <w:sz w:val="20"/>
          <w:szCs w:val="20"/>
        </w:rPr>
        <w:t xml:space="preserve">to Azure Front Door through </w:t>
      </w:r>
      <w:r w:rsidR="00312494" w:rsidRPr="00BD4630">
        <w:rPr>
          <w:rFonts w:eastAsia="Arial"/>
          <w:b/>
          <w:bCs/>
          <w:sz w:val="20"/>
          <w:szCs w:val="20"/>
        </w:rPr>
        <w:t>DNS</w:t>
      </w:r>
      <w:r w:rsidR="00312494" w:rsidRPr="00BD4630">
        <w:rPr>
          <w:rFonts w:eastAsia="Arial"/>
          <w:sz w:val="20"/>
          <w:szCs w:val="20"/>
        </w:rPr>
        <w:t>.</w:t>
      </w:r>
    </w:p>
    <w:p w14:paraId="2C548C59" w14:textId="229F8921" w:rsidR="007C1944" w:rsidRPr="00164B64" w:rsidRDefault="00F21904" w:rsidP="00EC3D21">
      <w:pPr>
        <w:pStyle w:val="p"/>
        <w:tabs>
          <w:tab w:val="right" w:pos="28800"/>
        </w:tabs>
        <w:spacing w:before="40"/>
        <w:rPr>
          <w:rFonts w:ascii="Calibri" w:eastAsia="Arial" w:hAnsi="Calibri" w:cs="Calibri"/>
          <w:sz w:val="20"/>
          <w:szCs w:val="20"/>
        </w:rPr>
      </w:pPr>
      <w:r w:rsidRPr="00164B64">
        <w:rPr>
          <w:rStyle w:val="Strong1"/>
          <w:rFonts w:eastAsia="Arial"/>
          <w:b/>
          <w:bCs/>
          <w:sz w:val="20"/>
          <w:szCs w:val="20"/>
        </w:rPr>
        <w:t>Alien Invasion</w:t>
      </w:r>
      <w:r w:rsidRPr="00164B64">
        <w:rPr>
          <w:rFonts w:eastAsia="Arial"/>
          <w:sz w:val="20"/>
          <w:szCs w:val="20"/>
        </w:rPr>
        <w:t>:</w:t>
      </w:r>
      <w:r w:rsidR="00DA2DE7" w:rsidRPr="000C29AD">
        <w:rPr>
          <w:rFonts w:ascii="Arial" w:eastAsia="Arial" w:hAnsi="Arial" w:cs="Arial"/>
          <w:sz w:val="20"/>
          <w:szCs w:val="20"/>
        </w:rPr>
        <w:tab/>
      </w:r>
      <w:r w:rsidR="00B736BD" w:rsidRPr="00B40615">
        <w:rPr>
          <w:rFonts w:ascii="Calibri" w:eastAsia="Arial" w:hAnsi="Calibri" w:cs="Calibri"/>
          <w:sz w:val="20"/>
          <w:szCs w:val="20"/>
          <w:u w:val="single"/>
        </w:rPr>
        <w:t xml:space="preserve">URL: </w:t>
      </w:r>
      <w:r w:rsidR="007C1944" w:rsidRPr="00B40615">
        <w:rPr>
          <w:rFonts w:ascii="Calibri" w:eastAsia="Arial" w:hAnsi="Calibri" w:cs="Calibri"/>
          <w:sz w:val="20"/>
          <w:szCs w:val="20"/>
          <w:u w:val="single"/>
        </w:rPr>
        <w:t>github.com/zz39/</w:t>
      </w:r>
      <w:proofErr w:type="spellStart"/>
      <w:r w:rsidR="007C1944" w:rsidRPr="00B40615">
        <w:rPr>
          <w:rFonts w:ascii="Calibri" w:eastAsia="Arial" w:hAnsi="Calibri" w:cs="Calibri"/>
          <w:sz w:val="20"/>
          <w:szCs w:val="20"/>
          <w:u w:val="single"/>
        </w:rPr>
        <w:t>Pygame</w:t>
      </w:r>
      <w:proofErr w:type="spellEnd"/>
      <w:r w:rsidR="00B736BD" w:rsidRPr="00B40615">
        <w:rPr>
          <w:rFonts w:ascii="Calibri" w:eastAsia="Arial" w:hAnsi="Calibri" w:cs="Calibri"/>
          <w:sz w:val="20"/>
          <w:szCs w:val="20"/>
          <w:u w:val="single"/>
        </w:rPr>
        <w:t>/</w:t>
      </w:r>
    </w:p>
    <w:p w14:paraId="3B886D9F" w14:textId="0F62A103" w:rsidR="00BD4630" w:rsidRPr="00BD4630" w:rsidRDefault="00FF0D96" w:rsidP="00EC3D21">
      <w:pPr>
        <w:pStyle w:val="ulli"/>
        <w:numPr>
          <w:ilvl w:val="0"/>
          <w:numId w:val="7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>Developed</w:t>
      </w:r>
      <w:r w:rsidR="00BD4630" w:rsidRPr="00BD4630">
        <w:rPr>
          <w:rFonts w:eastAsia="Arial"/>
          <w:sz w:val="20"/>
          <w:szCs w:val="20"/>
        </w:rPr>
        <w:t xml:space="preserve"> a 2D Arcade-style Shooter Game</w:t>
      </w:r>
      <w:r w:rsidRPr="00BD4630">
        <w:rPr>
          <w:rFonts w:eastAsia="Arial"/>
          <w:sz w:val="20"/>
          <w:szCs w:val="20"/>
        </w:rPr>
        <w:t xml:space="preserve"> using </w:t>
      </w:r>
      <w:r w:rsidRPr="00BD4630">
        <w:rPr>
          <w:rFonts w:eastAsia="Arial"/>
          <w:b/>
          <w:bCs/>
          <w:sz w:val="20"/>
          <w:szCs w:val="20"/>
        </w:rPr>
        <w:t>Python</w:t>
      </w:r>
      <w:r w:rsidRPr="00BD4630">
        <w:rPr>
          <w:rFonts w:eastAsia="Arial"/>
          <w:sz w:val="20"/>
          <w:szCs w:val="20"/>
        </w:rPr>
        <w:t xml:space="preserve"> and the </w:t>
      </w:r>
      <w:r w:rsidRPr="00BD4630">
        <w:rPr>
          <w:rFonts w:eastAsia="Arial"/>
          <w:b/>
          <w:bCs/>
          <w:sz w:val="20"/>
          <w:szCs w:val="20"/>
        </w:rPr>
        <w:t>Pygame</w:t>
      </w:r>
      <w:r w:rsidRPr="00BD4630">
        <w:rPr>
          <w:rFonts w:eastAsia="Arial"/>
          <w:sz w:val="20"/>
          <w:szCs w:val="20"/>
        </w:rPr>
        <w:t xml:space="preserve"> library</w:t>
      </w:r>
      <w:r w:rsidR="000C29AD" w:rsidRPr="00BD4630">
        <w:rPr>
          <w:rFonts w:eastAsia="Arial"/>
          <w:sz w:val="20"/>
          <w:szCs w:val="20"/>
        </w:rPr>
        <w:t xml:space="preserve">. </w:t>
      </w:r>
    </w:p>
    <w:p w14:paraId="35D65C7E" w14:textId="59D7814E" w:rsidR="00EC3D21" w:rsidRPr="00BD4630" w:rsidRDefault="000C29AD" w:rsidP="00EC3D21">
      <w:pPr>
        <w:pStyle w:val="ulli"/>
        <w:numPr>
          <w:ilvl w:val="0"/>
          <w:numId w:val="7"/>
        </w:numPr>
        <w:spacing w:before="40"/>
        <w:ind w:left="405" w:hanging="261"/>
        <w:rPr>
          <w:rFonts w:eastAsia="Arial"/>
          <w:sz w:val="20"/>
          <w:szCs w:val="20"/>
        </w:rPr>
      </w:pPr>
      <w:r w:rsidRPr="00BD4630">
        <w:rPr>
          <w:rFonts w:eastAsia="Arial"/>
          <w:sz w:val="20"/>
          <w:szCs w:val="20"/>
        </w:rPr>
        <w:t xml:space="preserve">Applied </w:t>
      </w:r>
      <w:r w:rsidRPr="00BD4630">
        <w:rPr>
          <w:rFonts w:eastAsia="Arial"/>
          <w:b/>
          <w:bCs/>
          <w:sz w:val="20"/>
          <w:szCs w:val="20"/>
        </w:rPr>
        <w:t>OOD</w:t>
      </w:r>
      <w:r w:rsidRPr="00BD4630">
        <w:rPr>
          <w:rFonts w:eastAsia="Arial"/>
          <w:sz w:val="20"/>
          <w:szCs w:val="20"/>
        </w:rPr>
        <w:t xml:space="preserve"> principles</w:t>
      </w:r>
      <w:r w:rsidR="00E75CB0" w:rsidRPr="00BD4630">
        <w:rPr>
          <w:rFonts w:eastAsia="Arial"/>
          <w:sz w:val="20"/>
          <w:szCs w:val="20"/>
        </w:rPr>
        <w:t xml:space="preserve"> and MVC design pattern</w:t>
      </w:r>
      <w:r w:rsidRPr="00BD4630">
        <w:rPr>
          <w:rFonts w:eastAsia="Arial"/>
          <w:sz w:val="20"/>
          <w:szCs w:val="20"/>
        </w:rPr>
        <w:t xml:space="preserve"> to design gameplay mechanics, including ship movement, NPC behavior, collision detection, and scoring systems.</w:t>
      </w:r>
    </w:p>
    <w:p w14:paraId="746C8FF8" w14:textId="5E20EEA4" w:rsidR="00674CE2" w:rsidRPr="00674CE2" w:rsidRDefault="00674CE2" w:rsidP="00674CE2">
      <w:pPr>
        <w:pStyle w:val="Heading1"/>
        <w:rPr>
          <w:color w:val="auto"/>
          <w:lang w:eastAsia="zh-CN"/>
        </w:rPr>
      </w:pPr>
      <w:r w:rsidRPr="00674CE2">
        <w:rPr>
          <w:noProof/>
          <w:color w:val="auto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DC00C1" wp14:editId="2A158FB5">
                <wp:simplePos x="0" y="0"/>
                <wp:positionH relativeFrom="page">
                  <wp:posOffset>509905</wp:posOffset>
                </wp:positionH>
                <wp:positionV relativeFrom="paragraph">
                  <wp:posOffset>410210</wp:posOffset>
                </wp:positionV>
                <wp:extent cx="6747510" cy="45085"/>
                <wp:effectExtent l="0" t="0" r="8890" b="0"/>
                <wp:wrapTopAndBottom/>
                <wp:docPr id="14098468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7510" cy="45085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ADA0" id="docshape1" o:spid="_x0000_s1026" style="position:absolute;margin-left:40.15pt;margin-top:32.3pt;width:531.3pt;height:3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" path="m,l10080,e" filled="f" strokeweight=".14042mm">
                <v:path arrowok="t" o:connecttype="custom" o:connectlocs="0,0;6747510,0" o:connectangles="0,0"/>
                <w10:wrap type="topAndBottom" anchorx="page"/>
              </v:shape>
            </w:pict>
          </mc:Fallback>
        </mc:AlternateContent>
      </w:r>
      <w:r>
        <w:rPr>
          <w:noProof/>
          <w:color w:val="auto"/>
        </w:rPr>
        <w:t>EXPERIENCE</w:t>
      </w:r>
    </w:p>
    <w:p w14:paraId="77AB5F31" w14:textId="33EA60C8" w:rsidR="00F02EB7" w:rsidRPr="00164B64" w:rsidRDefault="008E6E05" w:rsidP="00C022C7">
      <w:pPr>
        <w:pStyle w:val="divdocumentsinglecolumn"/>
        <w:tabs>
          <w:tab w:val="right" w:pos="10620"/>
        </w:tabs>
        <w:rPr>
          <w:rFonts w:eastAsia="Arial"/>
          <w:sz w:val="21"/>
          <w:szCs w:val="21"/>
        </w:rPr>
      </w:pPr>
      <w:r w:rsidRPr="00164B64">
        <w:rPr>
          <w:rStyle w:val="spancompanyname"/>
          <w:rFonts w:eastAsia="Arial"/>
          <w:sz w:val="21"/>
          <w:szCs w:val="21"/>
        </w:rPr>
        <w:t>WJL HomeServices</w:t>
      </w:r>
      <w:r w:rsidRPr="00164B64">
        <w:rPr>
          <w:rStyle w:val="datesWrapper"/>
          <w:rFonts w:eastAsia="Arial"/>
          <w:sz w:val="21"/>
          <w:szCs w:val="21"/>
        </w:rPr>
        <w:tab/>
        <w:t xml:space="preserve"> </w:t>
      </w:r>
      <w:r w:rsidRPr="00164B64">
        <w:rPr>
          <w:rStyle w:val="spanjobdates"/>
          <w:rFonts w:eastAsia="Arial"/>
          <w:sz w:val="21"/>
          <w:szCs w:val="21"/>
        </w:rPr>
        <w:t>04/2021 to 03/2022</w:t>
      </w:r>
      <w:r w:rsidRPr="00164B64">
        <w:rPr>
          <w:rStyle w:val="datesWrapper"/>
          <w:rFonts w:eastAsia="Arial"/>
          <w:sz w:val="21"/>
          <w:szCs w:val="21"/>
        </w:rPr>
        <w:t xml:space="preserve"> </w:t>
      </w:r>
    </w:p>
    <w:p w14:paraId="046FCD38" w14:textId="403919D0" w:rsidR="00F02EB7" w:rsidRPr="00164B64" w:rsidRDefault="008E6E05" w:rsidP="00C022C7">
      <w:pPr>
        <w:pStyle w:val="spanpaddedline"/>
        <w:tabs>
          <w:tab w:val="right" w:pos="10620"/>
        </w:tabs>
        <w:rPr>
          <w:rFonts w:eastAsia="Arial"/>
          <w:sz w:val="21"/>
          <w:szCs w:val="21"/>
        </w:rPr>
      </w:pPr>
      <w:r w:rsidRPr="00107F72">
        <w:rPr>
          <w:rStyle w:val="datesWrapper"/>
          <w:rFonts w:eastAsia="Arial"/>
          <w:sz w:val="20"/>
          <w:szCs w:val="20"/>
        </w:rPr>
        <w:t>Operation Manager</w:t>
      </w:r>
      <w:r w:rsidRPr="00164B64">
        <w:rPr>
          <w:rStyle w:val="datesWrapper"/>
          <w:rFonts w:eastAsia="Arial"/>
          <w:sz w:val="21"/>
          <w:szCs w:val="21"/>
        </w:rPr>
        <w:tab/>
        <w:t xml:space="preserve"> </w:t>
      </w:r>
      <w:r w:rsidRPr="008E6E05">
        <w:rPr>
          <w:rStyle w:val="spanjoblocation"/>
          <w:rFonts w:eastAsia="Arial"/>
          <w:b w:val="0"/>
          <w:bCs w:val="0"/>
          <w:sz w:val="21"/>
          <w:szCs w:val="21"/>
        </w:rPr>
        <w:t>Kirkland, WA</w:t>
      </w:r>
      <w:r w:rsidRPr="00164B64">
        <w:rPr>
          <w:rStyle w:val="datesWrapper"/>
          <w:rFonts w:eastAsia="Arial"/>
          <w:sz w:val="21"/>
          <w:szCs w:val="21"/>
        </w:rPr>
        <w:t xml:space="preserve"> </w:t>
      </w:r>
    </w:p>
    <w:p w14:paraId="27A78BAD" w14:textId="78A85986" w:rsidR="00CC4013" w:rsidRPr="00107F72" w:rsidRDefault="008E6E05" w:rsidP="00103B29">
      <w:pPr>
        <w:pStyle w:val="ulli"/>
        <w:numPr>
          <w:ilvl w:val="0"/>
          <w:numId w:val="3"/>
        </w:numPr>
        <w:ind w:left="405" w:hanging="261"/>
        <w:rPr>
          <w:rStyle w:val="span"/>
          <w:rFonts w:eastAsia="Arial"/>
          <w:sz w:val="20"/>
          <w:szCs w:val="20"/>
        </w:rPr>
      </w:pPr>
      <w:r w:rsidRPr="00107F72">
        <w:rPr>
          <w:rStyle w:val="span"/>
          <w:rFonts w:eastAsia="Arial"/>
          <w:sz w:val="20"/>
          <w:szCs w:val="20"/>
        </w:rPr>
        <w:t>Manage</w:t>
      </w:r>
      <w:r w:rsidR="001B793B">
        <w:rPr>
          <w:rStyle w:val="span"/>
          <w:rFonts w:eastAsia="Arial" w:hint="eastAsia"/>
          <w:sz w:val="20"/>
          <w:szCs w:val="20"/>
          <w:lang w:eastAsia="zh-CN"/>
        </w:rPr>
        <w:t>d</w:t>
      </w:r>
      <w:r w:rsidRPr="00107F72">
        <w:rPr>
          <w:rStyle w:val="span"/>
          <w:rFonts w:eastAsia="Arial"/>
          <w:sz w:val="20"/>
          <w:szCs w:val="20"/>
        </w:rPr>
        <w:t xml:space="preserve"> </w:t>
      </w:r>
      <w:r w:rsidRPr="00107F72">
        <w:rPr>
          <w:rStyle w:val="span"/>
          <w:rFonts w:eastAsia="Arial" w:hint="eastAsia"/>
          <w:sz w:val="20"/>
          <w:szCs w:val="20"/>
          <w:lang w:eastAsia="zh-CN"/>
        </w:rPr>
        <w:t>a</w:t>
      </w:r>
      <w:r w:rsidRPr="00107F72">
        <w:rPr>
          <w:rStyle w:val="span"/>
          <w:rFonts w:eastAsia="Arial"/>
          <w:sz w:val="20"/>
          <w:szCs w:val="20"/>
          <w:lang w:eastAsia="zh-CN"/>
        </w:rPr>
        <w:t xml:space="preserve"> portfolio of</w:t>
      </w:r>
      <w:r w:rsidR="00103B29" w:rsidRPr="00107F72">
        <w:rPr>
          <w:rStyle w:val="span"/>
          <w:rFonts w:eastAsia="Arial"/>
          <w:sz w:val="20"/>
          <w:szCs w:val="20"/>
        </w:rPr>
        <w:t xml:space="preserve"> 500+</w:t>
      </w:r>
      <w:r w:rsidRPr="00107F72">
        <w:rPr>
          <w:rStyle w:val="span"/>
          <w:rFonts w:eastAsia="Arial"/>
          <w:sz w:val="20"/>
          <w:szCs w:val="20"/>
        </w:rPr>
        <w:t xml:space="preserve"> </w:t>
      </w:r>
      <w:r w:rsidR="00103B29" w:rsidRPr="00107F72">
        <w:rPr>
          <w:rStyle w:val="span"/>
          <w:rFonts w:eastAsia="Arial"/>
          <w:sz w:val="20"/>
          <w:szCs w:val="20"/>
        </w:rPr>
        <w:t>rental properties in</w:t>
      </w:r>
      <w:r w:rsidRPr="00107F72">
        <w:rPr>
          <w:rStyle w:val="span"/>
          <w:rFonts w:eastAsia="Arial"/>
          <w:sz w:val="20"/>
          <w:szCs w:val="20"/>
        </w:rPr>
        <w:t xml:space="preserve"> Greater </w:t>
      </w:r>
      <w:r w:rsidR="00103B29" w:rsidRPr="00107F72">
        <w:rPr>
          <w:rStyle w:val="span"/>
          <w:rFonts w:eastAsia="Arial"/>
          <w:sz w:val="20"/>
          <w:szCs w:val="20"/>
        </w:rPr>
        <w:t>Seattle</w:t>
      </w:r>
      <w:r w:rsidRPr="00107F72">
        <w:rPr>
          <w:rStyle w:val="span"/>
          <w:rFonts w:eastAsia="Arial"/>
          <w:sz w:val="20"/>
          <w:szCs w:val="20"/>
        </w:rPr>
        <w:t xml:space="preserve"> area, maintaining a 100% occupancy rat</w:t>
      </w:r>
      <w:r w:rsidR="00CC4013" w:rsidRPr="00107F72">
        <w:rPr>
          <w:rStyle w:val="span"/>
          <w:rFonts w:eastAsia="Arial"/>
          <w:sz w:val="20"/>
          <w:szCs w:val="20"/>
        </w:rPr>
        <w:t xml:space="preserve">e. </w:t>
      </w:r>
    </w:p>
    <w:p w14:paraId="6E59E7C7" w14:textId="6B7BB3BD" w:rsidR="00107F72" w:rsidRPr="00107F72" w:rsidRDefault="00107F72" w:rsidP="00C022C7">
      <w:pPr>
        <w:pStyle w:val="ulli"/>
        <w:numPr>
          <w:ilvl w:val="0"/>
          <w:numId w:val="3"/>
        </w:numPr>
        <w:ind w:left="405" w:hanging="261"/>
        <w:rPr>
          <w:rStyle w:val="span"/>
          <w:sz w:val="20"/>
          <w:szCs w:val="20"/>
        </w:rPr>
      </w:pPr>
      <w:r w:rsidRPr="00107F72">
        <w:rPr>
          <w:rStyle w:val="span"/>
          <w:rFonts w:eastAsia="Arial"/>
          <w:sz w:val="20"/>
          <w:szCs w:val="20"/>
        </w:rPr>
        <w:t>Collaborated with a network of 50+ vendors, enhancing the company's maintenance capabilities</w:t>
      </w:r>
      <w:r>
        <w:rPr>
          <w:rStyle w:val="span"/>
          <w:rFonts w:eastAsia="Arial"/>
          <w:sz w:val="20"/>
          <w:szCs w:val="20"/>
        </w:rPr>
        <w:t>.</w:t>
      </w:r>
    </w:p>
    <w:p w14:paraId="50209EE8" w14:textId="70B85A3E" w:rsidR="00F02EB7" w:rsidRPr="00107F72" w:rsidRDefault="00995FA1" w:rsidP="00C022C7">
      <w:pPr>
        <w:pStyle w:val="ulli"/>
        <w:numPr>
          <w:ilvl w:val="0"/>
          <w:numId w:val="3"/>
        </w:numPr>
        <w:ind w:left="405" w:hanging="261"/>
        <w:rPr>
          <w:rStyle w:val="span"/>
          <w:rFonts w:eastAsia="Arial"/>
          <w:sz w:val="20"/>
          <w:szCs w:val="20"/>
        </w:rPr>
      </w:pPr>
      <w:r>
        <w:rPr>
          <w:rStyle w:val="span"/>
          <w:rFonts w:eastAsia="Arial"/>
          <w:sz w:val="20"/>
          <w:szCs w:val="20"/>
        </w:rPr>
        <w:t>Built</w:t>
      </w:r>
      <w:r w:rsidR="00CC4013" w:rsidRPr="00107F72">
        <w:rPr>
          <w:rStyle w:val="span"/>
          <w:rFonts w:eastAsia="Arial"/>
          <w:sz w:val="20"/>
          <w:szCs w:val="20"/>
        </w:rPr>
        <w:t xml:space="preserve"> a</w:t>
      </w:r>
      <w:r>
        <w:rPr>
          <w:rStyle w:val="span"/>
          <w:rFonts w:eastAsia="Arial"/>
          <w:sz w:val="20"/>
          <w:szCs w:val="20"/>
        </w:rPr>
        <w:t xml:space="preserve"> B2B</w:t>
      </w:r>
      <w:r w:rsidR="00CC4013" w:rsidRPr="00107F72">
        <w:rPr>
          <w:rStyle w:val="span"/>
          <w:rFonts w:eastAsia="Arial"/>
          <w:sz w:val="20"/>
          <w:szCs w:val="20"/>
        </w:rPr>
        <w:t xml:space="preserve"> maintenance workflow via AppFolio, </w:t>
      </w:r>
      <w:r w:rsidR="00130523">
        <w:rPr>
          <w:rStyle w:val="span"/>
          <w:rFonts w:eastAsia="Arial"/>
          <w:sz w:val="20"/>
          <w:szCs w:val="20"/>
        </w:rPr>
        <w:t>reducing communication time between management and vendor by 30%</w:t>
      </w:r>
      <w:r w:rsidR="00CC4013" w:rsidRPr="00107F72">
        <w:rPr>
          <w:rStyle w:val="span"/>
          <w:rFonts w:eastAsia="Arial"/>
          <w:sz w:val="20"/>
          <w:szCs w:val="20"/>
        </w:rPr>
        <w:t>.</w:t>
      </w:r>
    </w:p>
    <w:p w14:paraId="6CB50F33" w14:textId="42435C2B" w:rsidR="00F02EB7" w:rsidRPr="00164B64" w:rsidRDefault="008E6E05" w:rsidP="00C022C7">
      <w:pPr>
        <w:pStyle w:val="divdocumentsinglecolumn"/>
        <w:tabs>
          <w:tab w:val="right" w:pos="10620"/>
        </w:tabs>
        <w:rPr>
          <w:rFonts w:eastAsia="Arial"/>
          <w:sz w:val="21"/>
          <w:szCs w:val="21"/>
        </w:rPr>
      </w:pPr>
      <w:r w:rsidRPr="00164B64">
        <w:rPr>
          <w:rStyle w:val="spancompanyname"/>
          <w:rFonts w:eastAsia="Arial"/>
          <w:sz w:val="21"/>
          <w:szCs w:val="21"/>
        </w:rPr>
        <w:t>Perkins + Will</w:t>
      </w:r>
      <w:r w:rsidRPr="00164B64">
        <w:rPr>
          <w:rStyle w:val="datesWrapper"/>
          <w:rFonts w:eastAsia="Arial"/>
          <w:sz w:val="21"/>
          <w:szCs w:val="21"/>
        </w:rPr>
        <w:tab/>
        <w:t xml:space="preserve"> </w:t>
      </w:r>
      <w:r w:rsidRPr="00164B64">
        <w:rPr>
          <w:rStyle w:val="spanjobdates"/>
          <w:rFonts w:eastAsia="Arial"/>
          <w:sz w:val="21"/>
          <w:szCs w:val="21"/>
        </w:rPr>
        <w:t>01/2019 to 03/2021</w:t>
      </w:r>
      <w:r w:rsidRPr="00164B64">
        <w:rPr>
          <w:rStyle w:val="datesWrapper"/>
          <w:rFonts w:eastAsia="Arial"/>
          <w:sz w:val="21"/>
          <w:szCs w:val="21"/>
        </w:rPr>
        <w:t xml:space="preserve"> </w:t>
      </w:r>
    </w:p>
    <w:p w14:paraId="791505D2" w14:textId="2CB9C8C4" w:rsidR="00F02EB7" w:rsidRPr="00164B64" w:rsidRDefault="008E6E05" w:rsidP="00C022C7">
      <w:pPr>
        <w:pStyle w:val="spanpaddedline"/>
        <w:tabs>
          <w:tab w:val="right" w:pos="10620"/>
        </w:tabs>
        <w:rPr>
          <w:rFonts w:eastAsia="Arial"/>
          <w:sz w:val="21"/>
          <w:szCs w:val="21"/>
        </w:rPr>
      </w:pPr>
      <w:r w:rsidRPr="00107F72">
        <w:rPr>
          <w:rStyle w:val="spancompanyname"/>
          <w:rFonts w:eastAsia="Arial"/>
          <w:b w:val="0"/>
          <w:bCs w:val="0"/>
          <w:sz w:val="20"/>
          <w:szCs w:val="20"/>
        </w:rPr>
        <w:t>Architectural Designer</w:t>
      </w:r>
      <w:r w:rsidRPr="00164B64">
        <w:rPr>
          <w:rStyle w:val="datesWrapper"/>
          <w:rFonts w:eastAsia="Arial"/>
          <w:sz w:val="21"/>
          <w:szCs w:val="21"/>
        </w:rPr>
        <w:tab/>
      </w:r>
      <w:r w:rsidRPr="00013F6B">
        <w:rPr>
          <w:rStyle w:val="datesWrapper"/>
          <w:rFonts w:eastAsia="Arial"/>
          <w:sz w:val="21"/>
          <w:szCs w:val="21"/>
        </w:rPr>
        <w:t xml:space="preserve"> </w:t>
      </w:r>
      <w:r w:rsidRPr="00013F6B">
        <w:rPr>
          <w:rStyle w:val="spanjoblocation"/>
          <w:rFonts w:eastAsia="Arial"/>
          <w:b w:val="0"/>
          <w:bCs w:val="0"/>
          <w:sz w:val="21"/>
          <w:szCs w:val="21"/>
        </w:rPr>
        <w:t>Seattle, WA</w:t>
      </w:r>
      <w:r w:rsidRPr="00164B64">
        <w:rPr>
          <w:rStyle w:val="datesWrapper"/>
          <w:rFonts w:eastAsia="Arial"/>
          <w:sz w:val="21"/>
          <w:szCs w:val="21"/>
        </w:rPr>
        <w:t xml:space="preserve"> </w:t>
      </w:r>
    </w:p>
    <w:p w14:paraId="1A2CB382" w14:textId="2528319D" w:rsidR="00107F72" w:rsidRPr="00107F72" w:rsidRDefault="00107F72" w:rsidP="00C022C7">
      <w:pPr>
        <w:pStyle w:val="ulli"/>
        <w:numPr>
          <w:ilvl w:val="0"/>
          <w:numId w:val="4"/>
        </w:numPr>
        <w:ind w:left="405" w:hanging="261"/>
        <w:rPr>
          <w:rStyle w:val="span"/>
          <w:sz w:val="20"/>
          <w:szCs w:val="20"/>
        </w:rPr>
      </w:pPr>
      <w:r w:rsidRPr="00107F72">
        <w:rPr>
          <w:rStyle w:val="span"/>
          <w:rFonts w:eastAsia="Arial" w:hint="eastAsia"/>
          <w:sz w:val="20"/>
          <w:szCs w:val="20"/>
        </w:rPr>
        <w:t>Applied computer-aided design skills using Autodesk Revit, AutoCAD, Rhinoceros, and SketchUp to execute conceptual design, design development, and construction documents for high-ris</w:t>
      </w:r>
      <w:r>
        <w:rPr>
          <w:rStyle w:val="span"/>
          <w:rFonts w:eastAsia="Arial"/>
          <w:sz w:val="20"/>
          <w:szCs w:val="20"/>
        </w:rPr>
        <w:t>e</w:t>
      </w:r>
      <w:r w:rsidRPr="00107F72">
        <w:rPr>
          <w:rStyle w:val="span"/>
          <w:rFonts w:eastAsia="Arial" w:hint="eastAsia"/>
          <w:sz w:val="20"/>
          <w:szCs w:val="20"/>
        </w:rPr>
        <w:t>, educational, and hospital</w:t>
      </w:r>
      <w:r>
        <w:rPr>
          <w:rStyle w:val="span"/>
          <w:rFonts w:eastAsia="Arial"/>
          <w:sz w:val="20"/>
          <w:szCs w:val="20"/>
        </w:rPr>
        <w:t xml:space="preserve"> </w:t>
      </w:r>
      <w:r w:rsidRPr="00107F72">
        <w:rPr>
          <w:rStyle w:val="span"/>
          <w:rFonts w:eastAsia="Arial" w:hint="eastAsia"/>
          <w:sz w:val="20"/>
          <w:szCs w:val="20"/>
        </w:rPr>
        <w:t>projects.</w:t>
      </w:r>
    </w:p>
    <w:p w14:paraId="0D9852E1" w14:textId="7F1858EF" w:rsidR="00107F72" w:rsidRPr="00107F72" w:rsidRDefault="00107F72" w:rsidP="00107F72">
      <w:pPr>
        <w:pStyle w:val="ulli"/>
        <w:numPr>
          <w:ilvl w:val="0"/>
          <w:numId w:val="4"/>
        </w:numPr>
        <w:ind w:left="405" w:hanging="261"/>
        <w:rPr>
          <w:rStyle w:val="span"/>
          <w:rFonts w:eastAsia="Arial"/>
          <w:sz w:val="20"/>
          <w:szCs w:val="20"/>
        </w:rPr>
      </w:pPr>
      <w:r w:rsidRPr="00107F72">
        <w:rPr>
          <w:rStyle w:val="span"/>
          <w:rFonts w:eastAsia="Arial"/>
          <w:sz w:val="20"/>
          <w:szCs w:val="20"/>
        </w:rPr>
        <w:t>Served as the Technical Coordinator for two mixed-use projects, leveraging the BIM 360 Cloud platform to ensure efficient data delivery and alignment among stakeholders.</w:t>
      </w:r>
    </w:p>
    <w:p w14:paraId="55B31761" w14:textId="77777777" w:rsidR="00164B64" w:rsidRPr="00674CE2" w:rsidRDefault="00164B64" w:rsidP="00164B64">
      <w:pPr>
        <w:pStyle w:val="Heading1"/>
        <w:rPr>
          <w:color w:val="auto"/>
        </w:rPr>
      </w:pPr>
      <w:r w:rsidRPr="00674CE2">
        <w:rPr>
          <w:noProof/>
          <w:color w:val="auto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A790C61" wp14:editId="20DCB0FE">
                <wp:simplePos x="0" y="0"/>
                <wp:positionH relativeFrom="page">
                  <wp:posOffset>509905</wp:posOffset>
                </wp:positionH>
                <wp:positionV relativeFrom="paragraph">
                  <wp:posOffset>410210</wp:posOffset>
                </wp:positionV>
                <wp:extent cx="6612890" cy="45085"/>
                <wp:effectExtent l="0" t="0" r="16510" b="0"/>
                <wp:wrapTopAndBottom/>
                <wp:docPr id="154105260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890" cy="45085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C2BF7" id="docshape1" o:spid="_x0000_s1026" style="position:absolute;margin-left:40.15pt;margin-top:32.3pt;width:520.7pt;height:3.5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" path="m,l10080,e" filled="f" strokeweight=".14042mm">
                <v:path arrowok="t" o:connecttype="custom" o:connectlocs="0,0;6612890,0" o:connectangles="0,0"/>
                <w10:wrap type="topAndBottom" anchorx="page"/>
              </v:shape>
            </w:pict>
          </mc:Fallback>
        </mc:AlternateContent>
      </w:r>
      <w:r w:rsidRPr="00674CE2">
        <w:rPr>
          <w:noProof/>
          <w:color w:val="auto"/>
        </w:rPr>
        <w:t>SKILLS</w:t>
      </w:r>
    </w:p>
    <w:p w14:paraId="5294D754" w14:textId="77777777" w:rsidR="00164B64" w:rsidRPr="00164B64" w:rsidRDefault="00164B64" w:rsidP="00164B64">
      <w:pPr>
        <w:pStyle w:val="p"/>
        <w:numPr>
          <w:ilvl w:val="0"/>
          <w:numId w:val="9"/>
        </w:numPr>
        <w:ind w:left="504"/>
        <w:rPr>
          <w:rFonts w:eastAsia="Arial"/>
          <w:sz w:val="21"/>
          <w:szCs w:val="21"/>
        </w:rPr>
      </w:pPr>
      <w:r w:rsidRPr="00164B64">
        <w:rPr>
          <w:rFonts w:eastAsia="Arial"/>
          <w:sz w:val="21"/>
          <w:szCs w:val="21"/>
        </w:rPr>
        <w:t>Java, Python, JavaScript, C/C++, SQL, HTML, CSS</w:t>
      </w:r>
    </w:p>
    <w:p w14:paraId="33158B5B" w14:textId="77777777" w:rsidR="00164B64" w:rsidRPr="00164B64" w:rsidRDefault="00164B64" w:rsidP="00164B64">
      <w:pPr>
        <w:pStyle w:val="p"/>
        <w:numPr>
          <w:ilvl w:val="0"/>
          <w:numId w:val="9"/>
        </w:numPr>
        <w:ind w:left="504"/>
        <w:rPr>
          <w:rFonts w:eastAsia="Arial"/>
          <w:sz w:val="21"/>
          <w:szCs w:val="21"/>
        </w:rPr>
      </w:pPr>
      <w:r w:rsidRPr="00164B64">
        <w:rPr>
          <w:rFonts w:eastAsia="Arial"/>
          <w:sz w:val="21"/>
          <w:szCs w:val="21"/>
        </w:rPr>
        <w:t>Frontend: Data Visualization, React.js, Bootstrap, Vite.js, Tailwind, Matplotlib</w:t>
      </w:r>
    </w:p>
    <w:p w14:paraId="5C8FF3BB" w14:textId="6A1E7689" w:rsidR="00164B64" w:rsidRPr="00164B64" w:rsidRDefault="00164B64" w:rsidP="00164B64">
      <w:pPr>
        <w:pStyle w:val="p"/>
        <w:numPr>
          <w:ilvl w:val="0"/>
          <w:numId w:val="9"/>
        </w:numPr>
        <w:ind w:left="504"/>
        <w:rPr>
          <w:rFonts w:eastAsia="Arial"/>
          <w:sz w:val="21"/>
          <w:szCs w:val="21"/>
        </w:rPr>
      </w:pPr>
      <w:r w:rsidRPr="00164B64">
        <w:rPr>
          <w:rFonts w:eastAsia="Arial"/>
          <w:sz w:val="21"/>
          <w:szCs w:val="21"/>
        </w:rPr>
        <w:t xml:space="preserve">Backend: </w:t>
      </w:r>
      <w:r w:rsidR="00797D43">
        <w:rPr>
          <w:rFonts w:eastAsia="Arial"/>
          <w:sz w:val="21"/>
          <w:szCs w:val="21"/>
        </w:rPr>
        <w:t xml:space="preserve">Spring, </w:t>
      </w:r>
      <w:r w:rsidRPr="00164B64">
        <w:rPr>
          <w:rFonts w:eastAsia="Arial"/>
          <w:sz w:val="21"/>
          <w:szCs w:val="21"/>
        </w:rPr>
        <w:t xml:space="preserve">Django, Node.js, MySQL, </w:t>
      </w:r>
      <w:r w:rsidR="00797D43">
        <w:rPr>
          <w:rFonts w:eastAsia="Arial"/>
          <w:sz w:val="21"/>
          <w:szCs w:val="21"/>
        </w:rPr>
        <w:t xml:space="preserve">REST </w:t>
      </w:r>
      <w:r w:rsidR="00CB5145">
        <w:rPr>
          <w:rFonts w:eastAsia="Arial"/>
          <w:sz w:val="21"/>
          <w:szCs w:val="21"/>
        </w:rPr>
        <w:t>API</w:t>
      </w:r>
      <w:r w:rsidR="00797D43">
        <w:rPr>
          <w:rFonts w:eastAsia="Arial"/>
          <w:sz w:val="21"/>
          <w:szCs w:val="21"/>
        </w:rPr>
        <w:t>s</w:t>
      </w:r>
    </w:p>
    <w:p w14:paraId="3B94C76B" w14:textId="52ACC597" w:rsidR="00164B64" w:rsidRPr="00164B64" w:rsidRDefault="00164B64" w:rsidP="00164B64">
      <w:pPr>
        <w:pStyle w:val="p"/>
        <w:numPr>
          <w:ilvl w:val="0"/>
          <w:numId w:val="9"/>
        </w:numPr>
        <w:ind w:left="504"/>
        <w:rPr>
          <w:rStyle w:val="span"/>
          <w:rFonts w:eastAsia="Arial"/>
          <w:sz w:val="21"/>
          <w:szCs w:val="21"/>
        </w:rPr>
      </w:pPr>
      <w:r w:rsidRPr="00164B64">
        <w:rPr>
          <w:rFonts w:eastAsia="Arial"/>
          <w:sz w:val="21"/>
          <w:szCs w:val="21"/>
        </w:rPr>
        <w:t>DevOps: Git, Docker, AWS, Azure</w:t>
      </w:r>
    </w:p>
    <w:sectPr w:rsidR="00164B64" w:rsidRPr="00164B64" w:rsidSect="003773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75" w:right="806" w:bottom="734" w:left="806" w:header="144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AF3F" w14:textId="77777777" w:rsidR="002D7C01" w:rsidRDefault="002D7C01" w:rsidP="007B6E1F">
      <w:pPr>
        <w:spacing w:line="240" w:lineRule="auto"/>
      </w:pPr>
      <w:r>
        <w:separator/>
      </w:r>
    </w:p>
  </w:endnote>
  <w:endnote w:type="continuationSeparator" w:id="0">
    <w:p w14:paraId="6B4C29F2" w14:textId="77777777" w:rsidR="002D7C01" w:rsidRDefault="002D7C01" w:rsidP="007B6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0361" w14:textId="77777777" w:rsidR="007B6E1F" w:rsidRDefault="007B6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DF93" w14:textId="77777777" w:rsidR="007B6E1F" w:rsidRDefault="007B6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8C18" w14:textId="77777777" w:rsidR="007B6E1F" w:rsidRDefault="007B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CC37" w14:textId="77777777" w:rsidR="002D7C01" w:rsidRDefault="002D7C01" w:rsidP="007B6E1F">
      <w:pPr>
        <w:spacing w:line="240" w:lineRule="auto"/>
      </w:pPr>
      <w:r>
        <w:separator/>
      </w:r>
    </w:p>
  </w:footnote>
  <w:footnote w:type="continuationSeparator" w:id="0">
    <w:p w14:paraId="53E019AF" w14:textId="77777777" w:rsidR="002D7C01" w:rsidRDefault="002D7C01" w:rsidP="007B6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8144" w14:textId="77777777" w:rsidR="007B6E1F" w:rsidRDefault="007B6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F392" w14:textId="77777777" w:rsidR="007B6E1F" w:rsidRDefault="007B6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6344" w14:textId="77777777" w:rsidR="007B6E1F" w:rsidRDefault="007B6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3369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54B0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40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AC5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565F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04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28A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B4E6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A9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2126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16F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C0B6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BA56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F0D7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525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CA6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A22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7890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1C6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E03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29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C0C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FA07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28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342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E7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80E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C089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E8B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245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F01E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1AE2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142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42E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ACA4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727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66BEEC1C"/>
    <w:lvl w:ilvl="0" w:tplc="1DF477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06F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C6D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A44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44A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5E5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FA40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189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9218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1AA2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2E8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00D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C3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081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64F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2CBD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FCF3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BAB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98C43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D644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E284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C46F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B453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3A9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80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1C62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BAD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442F0073"/>
    <w:multiLevelType w:val="hybridMultilevel"/>
    <w:tmpl w:val="E14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C4795"/>
    <w:multiLevelType w:val="hybridMultilevel"/>
    <w:tmpl w:val="D230F1C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711877667">
    <w:abstractNumId w:val="0"/>
  </w:num>
  <w:num w:numId="2" w16cid:durableId="1867018140">
    <w:abstractNumId w:val="1"/>
  </w:num>
  <w:num w:numId="3" w16cid:durableId="816000164">
    <w:abstractNumId w:val="2"/>
  </w:num>
  <w:num w:numId="4" w16cid:durableId="437607238">
    <w:abstractNumId w:val="3"/>
  </w:num>
  <w:num w:numId="5" w16cid:durableId="1876000058">
    <w:abstractNumId w:val="4"/>
  </w:num>
  <w:num w:numId="6" w16cid:durableId="32384230">
    <w:abstractNumId w:val="5"/>
  </w:num>
  <w:num w:numId="7" w16cid:durableId="1610820398">
    <w:abstractNumId w:val="6"/>
  </w:num>
  <w:num w:numId="8" w16cid:durableId="1744598273">
    <w:abstractNumId w:val="8"/>
  </w:num>
  <w:num w:numId="9" w16cid:durableId="1517697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B7"/>
    <w:rsid w:val="00013F6B"/>
    <w:rsid w:val="000A4CA1"/>
    <w:rsid w:val="000C29AD"/>
    <w:rsid w:val="000D5213"/>
    <w:rsid w:val="00101753"/>
    <w:rsid w:val="00103B29"/>
    <w:rsid w:val="00107F72"/>
    <w:rsid w:val="001231CD"/>
    <w:rsid w:val="00130523"/>
    <w:rsid w:val="00143A4C"/>
    <w:rsid w:val="00164B64"/>
    <w:rsid w:val="00185B2D"/>
    <w:rsid w:val="00186AF9"/>
    <w:rsid w:val="00195129"/>
    <w:rsid w:val="001B436D"/>
    <w:rsid w:val="001B793B"/>
    <w:rsid w:val="0022097D"/>
    <w:rsid w:val="0022674D"/>
    <w:rsid w:val="002510C2"/>
    <w:rsid w:val="00290235"/>
    <w:rsid w:val="002A505C"/>
    <w:rsid w:val="002D7C01"/>
    <w:rsid w:val="00312494"/>
    <w:rsid w:val="003139AE"/>
    <w:rsid w:val="0034696E"/>
    <w:rsid w:val="00377387"/>
    <w:rsid w:val="00426396"/>
    <w:rsid w:val="004323D8"/>
    <w:rsid w:val="0043674E"/>
    <w:rsid w:val="00443ECC"/>
    <w:rsid w:val="00467A32"/>
    <w:rsid w:val="0054687B"/>
    <w:rsid w:val="005553F1"/>
    <w:rsid w:val="00594867"/>
    <w:rsid w:val="005E2631"/>
    <w:rsid w:val="00636A32"/>
    <w:rsid w:val="00674CE2"/>
    <w:rsid w:val="0067770E"/>
    <w:rsid w:val="0069053D"/>
    <w:rsid w:val="006A30A8"/>
    <w:rsid w:val="006F1020"/>
    <w:rsid w:val="0072707E"/>
    <w:rsid w:val="00735698"/>
    <w:rsid w:val="00775796"/>
    <w:rsid w:val="00797D43"/>
    <w:rsid w:val="007B6E1F"/>
    <w:rsid w:val="007C1944"/>
    <w:rsid w:val="007E005E"/>
    <w:rsid w:val="00807371"/>
    <w:rsid w:val="008165E4"/>
    <w:rsid w:val="008E0E80"/>
    <w:rsid w:val="008E6E05"/>
    <w:rsid w:val="00933357"/>
    <w:rsid w:val="00995FA1"/>
    <w:rsid w:val="00A06656"/>
    <w:rsid w:val="00A94885"/>
    <w:rsid w:val="00AC3403"/>
    <w:rsid w:val="00AF08E6"/>
    <w:rsid w:val="00B40615"/>
    <w:rsid w:val="00B47ECF"/>
    <w:rsid w:val="00B55288"/>
    <w:rsid w:val="00B736BD"/>
    <w:rsid w:val="00BC0FB4"/>
    <w:rsid w:val="00BD3A17"/>
    <w:rsid w:val="00BD4630"/>
    <w:rsid w:val="00C01232"/>
    <w:rsid w:val="00C022C7"/>
    <w:rsid w:val="00C27C72"/>
    <w:rsid w:val="00C70969"/>
    <w:rsid w:val="00C769A5"/>
    <w:rsid w:val="00CB5145"/>
    <w:rsid w:val="00CC4013"/>
    <w:rsid w:val="00D11E03"/>
    <w:rsid w:val="00D24357"/>
    <w:rsid w:val="00DA2DE7"/>
    <w:rsid w:val="00DE27E4"/>
    <w:rsid w:val="00DF12EC"/>
    <w:rsid w:val="00E6624B"/>
    <w:rsid w:val="00E72D5D"/>
    <w:rsid w:val="00E75CB0"/>
    <w:rsid w:val="00E80A29"/>
    <w:rsid w:val="00EB4319"/>
    <w:rsid w:val="00EC3D21"/>
    <w:rsid w:val="00F02EB7"/>
    <w:rsid w:val="00F143F1"/>
    <w:rsid w:val="00F21904"/>
    <w:rsid w:val="00F46925"/>
    <w:rsid w:val="00F72AE0"/>
    <w:rsid w:val="00F76D40"/>
    <w:rsid w:val="00F96656"/>
    <w:rsid w:val="00FC2686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C92A2"/>
  <w15:docId w15:val="{DF49F2E6-B02A-5B42-95DE-0558945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</w:style>
  <w:style w:type="paragraph" w:customStyle="1" w:styleId="divdocumentdivSECTIONNAME">
    <w:name w:val="div_document_div_SECTION_NAME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7B6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6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1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3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E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D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zwwayne39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aynezhou3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1BF31-E456-4E4D-9194-2A5E8F9F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Zhiwei Zhou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Zhiwei Zhou</dc:title>
  <cp:lastModifiedBy>Zhiwei Zhou</cp:lastModifiedBy>
  <cp:revision>7</cp:revision>
  <cp:lastPrinted>2023-09-17T20:35:00Z</cp:lastPrinted>
  <dcterms:created xsi:type="dcterms:W3CDTF">2023-11-19T05:40:00Z</dcterms:created>
  <dcterms:modified xsi:type="dcterms:W3CDTF">2023-11-28T21:04:00Z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1b7c477c-8251-4bf7-97d2-dce7f2cb24c8</vt:lpwstr>
  </property>
  <property fmtid="{D5CDD505-2E9C-101B-9397-08002B2CF9AE}" pid="3" name="x1ye=0">
    <vt:lpwstr>OD4AAB+LCAAAAAAABAAVmbdyrFoQRT+IAAZP8AK8954M773n65+uIlVNTWkOp3vvtUYkifEwgWIcigo/9icIAkxTBERwPEmSMM+BYlb6ZMbykUc3YALUVZa32Ga6GtzPRo23ypfYnjig3/r3S1YIF99essBUQhkMlQgVtK/0YeMy2UzocAtJ1vUxiUISHaT/PG/KyjfCJOS5WTAsjqra8OHZHNjXkvKYMTB/DFrVSTTwl24bqmIgGoJWL0y1iQB</vt:lpwstr>
  </property>
  <property fmtid="{D5CDD505-2E9C-101B-9397-08002B2CF9AE}" pid="4" name="x1ye=1">
    <vt:lpwstr>0ET5Gk5NX5bJ5U+P0wDZsQ/DuVsrhKHIZBKtvksi4zxbA18Le8LN5c4D7wMx4HxL8PrDMdLwQZrQL8ZKfKLuGtZg6QFyfGHnidorYcIRPE6U8EERuwrpZ059rPoNKu+UhGjB4mN9zDpymNIypdXRYLwfn5s+u4oORMG1e4Pgwi096a8CDf4ddIpOPPc5yNoa3rhA+OYG1ydvNqWesQbln9KcyTa6AM1dognW85Ddd1tgNuSG6l/m0W1pOEjyEMT</vt:lpwstr>
  </property>
  <property fmtid="{D5CDD505-2E9C-101B-9397-08002B2CF9AE}" pid="5" name="x1ye=10">
    <vt:lpwstr>BXx/IZf6csVelKo8N8rNKAuAQDXeHTp9e9eaP5tg5y6UOwntcrFDiVoyJuZAFcX707+4JjsVvQ+NuR0WFNU/AUoNgf3EqaGvLgw7ajoPx23o9USBWbImte3lXdYyNetUtK9vYyf+0jGZbwgdJr9Ki/WFZgBHkGp++Zh31jbamhhXDwW0IXNH9ruLFDbL5LlNEmzRI8z4Xy7YmKj19/qdgRofIHAzxf2rQ59kdOxL8cRZgKNzAVronDPpu+X18Tg</vt:lpwstr>
  </property>
  <property fmtid="{D5CDD505-2E9C-101B-9397-08002B2CF9AE}" pid="6" name="x1ye=11">
    <vt:lpwstr>ek2OYrPO1fwGm6eUXPxpCiINJcDsd4faamPFi6arei7lungWFzeKH2hVbb12f7eKAxY2h7IBnPsvtzREUkbIOSr8xcNvblHv7YT2seC/4rj7eviOhfxgpuiXq+FAASPjZCI8aDK5p+iuzZDGdwp4F1Ul/KzHz4POPaVghdtO9Zb7JryEtoMRzD9745ydOdkUYiDuCsKo/eTQ+LAlXf5NSbaaKNM159QtLuARWa5MI9/uxNlFRvq9pgZ+SQ0bg+R</vt:lpwstr>
  </property>
  <property fmtid="{D5CDD505-2E9C-101B-9397-08002B2CF9AE}" pid="7" name="x1ye=12">
    <vt:lpwstr>nPxssbMifqe3+B5JIfeTeZENinWB0vMnngiB5kYpR3mZ4dTOhf4ovbS2DdZfh19hcu58sT+dEwnqHOxfs3Un7hiQEqo/Y9Vl5VumxDMKZ/8ckKnyW7QEnJYVwATJHapOtuvD2jEeGGIgshSbv4aXiV3KorGChJ0FUmoEvi3Jr6/9lcH7lTN9uL6b/kUa+Wi0FbpFSwS0yB3fvIO/PSp8PYLRrPMS5sPE1+y9pArttgTJLmwNEV0cwgcwfAIayJq</vt:lpwstr>
  </property>
  <property fmtid="{D5CDD505-2E9C-101B-9397-08002B2CF9AE}" pid="8" name="x1ye=13">
    <vt:lpwstr>aHbqR6bsgor6LkKGBBM0iNt0m5M2SineDXQqwaI2NS3u5ZfxlrRrYi05uam70Rjn0L0mZXQeNP12Pax7Nmj/LIWbLKEtPTyp8YfPPWNh9Dng8RahJ0fAUi9ve2nwctm0n/UCLz+DpwdlithZR53pn+IzpFRyJ4TcWwYhGCg+EI0iJT3d9O7ewpgl6e/pXyWUjIbkc02K0KZswr8ORFLCSaozt6WBV2wc8KWaMTVJnwgc4W0qxl3IM5XGecfkY0J</vt:lpwstr>
  </property>
  <property fmtid="{D5CDD505-2E9C-101B-9397-08002B2CF9AE}" pid="9" name="x1ye=14">
    <vt:lpwstr>CWoL+960438PVa58K/GZPspznOXd77l+d+FQ/xNg/+AZ/ipo7Vfsh9Q2VmFFsIWj+dQq3qc92wQsu8hf1ZZ85eZ6B++aI5G++cSqV3kwh8nMxQO29g6I9YCLq4QCYCWPDR/fvYSP8Hp+Sw18WnamkV3O8YEXcX6er6R8WNbXqB0dquxizjaKt5J0l6mf1RQy1ufnMSdiQlMwAUuf/pP6dQWER8vUvRaxJxFrve0JDehqgSKS3xIGjOjuqGkKtmF</vt:lpwstr>
  </property>
  <property fmtid="{D5CDD505-2E9C-101B-9397-08002B2CF9AE}" pid="10" name="x1ye=15">
    <vt:lpwstr>8ED1s5UvBs3cVkb0FTF+rwsj+MU8k//BqGJgt/PiJFZValPS08GChMk+QSleceKC5UjNioweNrtz4Auqg/kv9ZJd7a/aOlx/GpxRa0oQUJlL5E1W5o1LHHHs4I2/5DBUkEZJ74D3ebgqH+9rfnBjhDS5YL7o0eHr2hJlmhv7Nsr2+9iAXTjosLZHYZNzGx/1NOO1QWj75SAUFIivY+evPEo8zIPjwKgNs5uhfX7WVvzK+egBz87wUngzxcQzfAp</vt:lpwstr>
  </property>
  <property fmtid="{D5CDD505-2E9C-101B-9397-08002B2CF9AE}" pid="11" name="x1ye=16">
    <vt:lpwstr>sEwt7BES3EePm2v0Ty5nSav77ON9AxbsVr8lRbdn4MO0MUGnw7Xoc58KwwVjbgd1iphq2DbDvxpnzEDI4FdDLuneF8V5jr8E6hm8UQwr3mbMioHGa0PGPwx7Ohfp09yhTKBy30ppGfO/ndy+aBsVkFIYbtQjRNM0cd9jsSgw2OZRIrE3Xk6I4knlWQwKXL8DDyIDbhQcQf3LmWxFTnhhCC7ssJXwPWCnuP6vzX+Ao2rPe//66CH7uaqpP9iXvaw</vt:lpwstr>
  </property>
  <property fmtid="{D5CDD505-2E9C-101B-9397-08002B2CF9AE}" pid="12" name="x1ye=17">
    <vt:lpwstr>hZF2HsYGSsLfeQm5mZtS9vHKtav/6etTc/T+qVKUG8uH08B9s/F3bxSjEcy9waZJKpFQbcO5ngdwF8aM5Njvji2L/1HbBlVyS2xGpCMuAMZXxVzVEfcuX5U4fNzgJPqmdK4LxwGvtQAUFJRh1SCqveOC8H4L5zlo2LoYW7QXlAcHWprldMcnOeHIbBZCj0sIq8ZYY2IAI8l66mM9w+YBvHl9TYrzGR23TMkZ/yfmkX2P2+JAfRlLhLXww1+Ii0A</vt:lpwstr>
  </property>
  <property fmtid="{D5CDD505-2E9C-101B-9397-08002B2CF9AE}" pid="13" name="x1ye=18">
    <vt:lpwstr>BrltBJ19Xgq0noTuvW7WevTbSJxvfPUSms7tRw61BPorl7y2u+cUELmMWoe1jsG526KnqM0eXDFz1BK5mcaQIoW+my8+o/aZ/T/dS0v8CMBhsxFDK0h2eOF8aIDc56vBQBAXZytqKCtH3+A8/VFKIks+jmq3oKE4HIbr7aLPXvzyEsz9IynmgTqFuvRKh6lVYH3TSJ8TlYcnBEHuO5A2nUkZWkTdnq9pPlmVJnvRyKCzbeaMfYUTokghDa08nnV</vt:lpwstr>
  </property>
  <property fmtid="{D5CDD505-2E9C-101B-9397-08002B2CF9AE}" pid="14" name="x1ye=19">
    <vt:lpwstr>sfkqa2lDRoGiefESJpUgPZt1XWux6aavx455DJWenhaXA6cKyptzARjGw7ufrPwkX+65V7KXx/2nQvpB/mxik+zbOTZXiGAA5DIm2xKyfa7hmpnw2zDsI516Pw+5sb3cmg7z0sPwrlx0nu6Zq0vMTMJfWlIWeWXuK0syKqcoFGVPgKk3Rd97Nx9kkhdahptOpsteknD0nSeUd+vbvdhNSOruDbL1kAL89c7qesm/VPt9aCGqk1/P8xqH9PUGP4J</vt:lpwstr>
  </property>
  <property fmtid="{D5CDD505-2E9C-101B-9397-08002B2CF9AE}" pid="15" name="x1ye=2">
    <vt:lpwstr>VFPJj2ELNfVGeF+3ESB47C9jzTvszNQRa8lkcI6cjFjx7gZm1iLFoa4+5pkx4/T36+pBFcpRiilW7zqq++4h5ig/L3e84syJmOyKT8xtjxqvP8nBOnNmgqC9iXjknKcKj0U/vN7XMroVMkCy86krirxi65yWOAW/zQQikHO38kifyw0TxELmdXnizP+DTBZQhTZgxz+XzbJpekHH63oMaewZSal8TZMQolOKLh00vpHzDIWNMakF9DkB2qNMnLk</vt:lpwstr>
  </property>
  <property fmtid="{D5CDD505-2E9C-101B-9397-08002B2CF9AE}" pid="16" name="x1ye=20">
    <vt:lpwstr>7YiHo9bCqMStXhM4VKbqPcUXI3s7GCMgd2NDV4PshjOe5kJ5YT0H5l8iSnxxJz9Lo4T7HB0QECFAXosAyv+wo3OTgMChNt/sudb6o+3iWyWhPpzv/ql5+TG1o2qeFonWSbdwzaWmZxAIbJlVl78GL1lOuMUh98QryJZJAeqnRNuc8eT4/aPXtiAPF7wYqvfoUqSjV3ipVBESSl7Y4fRekd3uk7aYS60WQxE1pDN+6GSBocPRTvCOf1cfOQBA9k3</vt:lpwstr>
  </property>
  <property fmtid="{D5CDD505-2E9C-101B-9397-08002B2CF9AE}" pid="17" name="x1ye=21">
    <vt:lpwstr>LvrlS6QP/ag4pb3gvb95PqosUs/HG/My0sXVZPT9HLqY/5oPb+3wmxrHFGQlwGTdX4vck+nw8K2uJoxJ4kcaof0oTenemadgV2VfZg46KNOURIUxkLsLxcaQ1DqGncJ2IHlBLfoKaDCeXX7hPONffaJNBQrKodmbqVVRkL6gsl+4D17vkabxuV5ZmuGaOSachke7pprceAqW3YFXURthxl26M3WolGwo/JAyXhdy9SudI3qHNCyGKw3sfw2BZIs</vt:lpwstr>
  </property>
  <property fmtid="{D5CDD505-2E9C-101B-9397-08002B2CF9AE}" pid="18" name="x1ye=22">
    <vt:lpwstr>j8r3WbxCrk3XoqJKp22JsmGk8cmOkFLdZmEHn9zir/jM7ej9csMRD+0ZY+Ho38e6DT1cYcEeoeuN0/7XOt5IrzfOq0hF8hgqpc6ymh9TNoCcPPuWaCpuYmJkNALS4S0xZ+u6VFNn93+7zP0NngiHjKhloOeS4Fo+c7f3887cwhop25GqrEt8/nL81td4eC172k9Fz1fzxOm4NFtzPueiolF8tnWVef60XshPi8Aq+zzs22twjRLSNS+ij1cE6Bf</vt:lpwstr>
  </property>
  <property fmtid="{D5CDD505-2E9C-101B-9397-08002B2CF9AE}" pid="19" name="x1ye=23">
    <vt:lpwstr>6wvSgzMiXhHOOlTwozTjmmbqbXbmzyEQpBMQWyuHhLUHpSKRThpjwz2WxiSKbT9t0mZHiTR9YewucAPqnOcMRqdIfmBZ62vcevva+n5BRV3/DpmbGW5JceiloqdUtPCFyRx4V81KzTIuogYwRWkh7S1MOnCvZRi7tVnNISvenBfiRa0SFQy8pQMjffViyVueA++l65pBh9vHhkqsTMFDB+I+dboqb73JI3B8ozMATBi+CTEfAiOrlcGFXoLNT8W</vt:lpwstr>
  </property>
  <property fmtid="{D5CDD505-2E9C-101B-9397-08002B2CF9AE}" pid="20" name="x1ye=24">
    <vt:lpwstr>b7QSG3nrYimaVkbjIxHAe+SfNkjPDyhFZoS6JUr4Hq3g91IBE5ERcugGEsAqcZH8ET3v92/2BZpxGYhN/p5vtFUwYSV0BHQJNfLg/FLmOWdvfzHk1nn9IYTzqOwDfK1RTy9DtoZNI3bv+oWpq2qMTc/ETuZ/Rhlq5KQXhP3XZv5fB4dbfMKOEe7TW+yYgORVJprCdbA3DTNWjyxxJECl14HNmBosARnrxc7TIPwFXjC6Dnq4MjLM4k1XIs8F4Hj</vt:lpwstr>
  </property>
  <property fmtid="{D5CDD505-2E9C-101B-9397-08002B2CF9AE}" pid="21" name="x1ye=25">
    <vt:lpwstr>NIlZfzBX8ew0icMv4utQ60xZ86Ipaug3ODshIJIgnxCSANOkV+DvOszTjmL437TjL0BevRgt7MX2+NQTlim4sI8/ME4384xVnAs0J5wgBi2YhGkKZfjBLGkGq/z3haTbDY2j1b2TH2Gx3cd3QAfIbkxKIEVczfbVQdER5y3clK/hG9vfpfwZghmBOzwHyea1P/OBEVhi4+pxa/MOnacYXFG9B4nZElfBvVNqAHgHpxZAP8eyn3OWGglpiJHsfK7</vt:lpwstr>
  </property>
  <property fmtid="{D5CDD505-2E9C-101B-9397-08002B2CF9AE}" pid="22" name="x1ye=26">
    <vt:lpwstr>dm092laj8HPARTnSvgPwWKIhbA9ZSCEQ1X2WYtBGjpI5OzLAJIrKelR/dI+OV5/6GesJZB01kJ+Ncufwd6RydHnXuzoPhNYhv/iZzrky5QtmlaTFQxlwh49Wvc+dof4FATPcWwJ2cABxiEGK6DdE8YI7NDgCCPUEZLFvt1S78YQvLDXXFpIthoyiH2w0WF5sZHTlYwXzSHRiAm4P91zDvsltMQJAh2E2i5poNRbwjD2KFZxTJWUtdvjygn+yQqO</vt:lpwstr>
  </property>
  <property fmtid="{D5CDD505-2E9C-101B-9397-08002B2CF9AE}" pid="23" name="x1ye=27">
    <vt:lpwstr>ro2cQw8TtRSeTop4cifm6jJRvb8IEXTw1qmPpDwkv0VOvz6CZ1BmLsJL42EJ2O6oSgURn4sZm/HFqq3aLT4G9MQywj/4yl0brrsz4qDNuSohyznGbvpltiAgCVg4KRPqiP9Xk8oH9XnGll+3KWaZ/gy+STl/XAilTeBvCZ0f6T+BOBREcsQF8K7NtFqBvvR276mY56PJto42aYtK/N8V9HMW0b7F0UsWe4Q7Rch/resB5k86Z6F5Cyqkro+0axg</vt:lpwstr>
  </property>
  <property fmtid="{D5CDD505-2E9C-101B-9397-08002B2CF9AE}" pid="24" name="x1ye=28">
    <vt:lpwstr>NnG6Ar1bQVyCN2ZUkTtoy49h+HJ7LPc4ftTlHM2gxU3Jk9rzZEnq+ewq5B3DUJMn2Xiu879M++Q16hI2jjK+tKiQd7FWg6FmJzbWtvgS763sBytXvrDBTbar9PtuhFqwJPKw5dHe0+X1IK1frLQxom0ipX4NkyaINC2jkW+bKpiAqxtvePgrpT8DQQJuwXzTIc5txD6eP/88QI8nnYoct5QKyit/d+k+48ZAjPHwUjn9GiH4PcCynLeCJDw3du5</vt:lpwstr>
  </property>
  <property fmtid="{D5CDD505-2E9C-101B-9397-08002B2CF9AE}" pid="25" name="x1ye=29">
    <vt:lpwstr>GG5901MuXOuKf4yy/DYesS3yLEKHMbf7LZENeibGvkD6lEvSKlTgIPPfG8VNOl/pAHmvpSPex3VOQAbVS3N9y9g4toXXB986eVL89YjNf7jCoozpiTcoidDf23Cw0Lf60kNrNrKuXkXon1gahA5s678uhSOJAUfmQfUSHik6Zj9b105l8NIg9N4h/eGySOcYY4qPUlR1p4RjfbRfUqUspXP1Be69k0Z+TwXtfY+6OuZkIR1aTr9yL0I+7yWwsRy</vt:lpwstr>
  </property>
  <property fmtid="{D5CDD505-2E9C-101B-9397-08002B2CF9AE}" pid="26" name="x1ye=3">
    <vt:lpwstr>avIrM2BksjQDpRszq7Ru3Ukbp7j3sAAYSkpvm/C8eJnR/vYsE1QIt3YejB1jOogBeBzudnzuEjqX6ne/aAJ6pit2AAnP5f1wCk6CyoYdHARJ8NDzTTo1AZLwnnfqHsFw2M4f/L6GAFpHu9wZhhucPjadxcKTBpKi8WyIGqznJMmU6x5vQEVo8rWFuWiup5sqmgcpxZUaj3/CVVWamWFJV57FUwk3O2O6APtDC2JqCPWj1M3XuX9kkvjTjqaPw4p</vt:lpwstr>
  </property>
  <property fmtid="{D5CDD505-2E9C-101B-9397-08002B2CF9AE}" pid="27" name="x1ye=30">
    <vt:lpwstr>QqWncePb4q0cFshn/yZVvkd+QPg1zx2ROicnGLPymGUybuqR5fiYJel+NichuW33jI6LoJQnrQ6n0HTVgbWtlZ6ca/vYhDqm09cl44JDI39yq1t6pS485+pikCxhn/yi/ud7zsiC+F3mW3foSus4nLvZZ4SbN254PqV0KAGMyr29cT84aNzWZMPo1F8cusEM4YSdrASWXXcQcT0n/mVXWpaWy43OMEB93EszK07UFlTp0mBa+6PkEvnydXmnaEs</vt:lpwstr>
  </property>
  <property fmtid="{D5CDD505-2E9C-101B-9397-08002B2CF9AE}" pid="28" name="x1ye=31">
    <vt:lpwstr>e/KxGZaYmroJHf5SaOjKOqLNQTiI+bwEJXoh1W8iElYbB/GPDgoS/bpwx3ZZfKCw6j2t7ySusX1X63LqYf2nIJBpXsJh833W6L/xZUB7Oiw6QuApuOlBnA9+hG/n8wyzDx859Xwdqb9VgMBLJgxE2EwZtiNCJHf/BXIACXSJSTryjEAOwx9xN1ojBnMlOw4P5dcnnwi4iDHmEE2iCZ/UJpyqBm8gvWXcVBvrRUkh1bsCYR8BrW6W/JZHDyZEPvM</vt:lpwstr>
  </property>
  <property fmtid="{D5CDD505-2E9C-101B-9397-08002B2CF9AE}" pid="29" name="x1ye=32">
    <vt:lpwstr>Ovyryl0DIVS1GaGJQGapMejWl/wRUTZQsBNRE4W5I6VAbgtqrnavDAVQfcmpr0oZs45ZcXLklH9wTIRNHNxcnzR7Q0CP5vtvPftF60AM9MNPoCDJsGyqkT541CEORb2i5ergeEls7hPaMp4C0t4utpYKViosVF/sqM+xfLtt6FMdawDxTa0ZjWHzumu8rMxU714aePC7YzaG27SUwni+agNLuCK49zcDilW9/B+D+thRODNU7SK5/cndIUMQahR</vt:lpwstr>
  </property>
  <property fmtid="{D5CDD505-2E9C-101B-9397-08002B2CF9AE}" pid="30" name="x1ye=33">
    <vt:lpwstr>WcQTM0j9VcriT+4dBdhFczeeYiNQgoXxogdWvmpun/gzTRVrzs9kKlbyB/as41fnLrl9VFFY7C4e3agzFsi9f6ECvYdDPjn4Ww1hsvSelajC+7ySY0SzVI7crk6HH+kOCcfNQEd86ZZP0m8HYWTXxzQvpMJIyH2LKJFuOlp4lYuwUOvfc8BfQ3oCWeFfu3OqEOoLRtbke0gql0JqBPyPQbjJRkmuqPrh9A99aUWOsG24rMqkdInA+lOx5YSOPX4</vt:lpwstr>
  </property>
  <property fmtid="{D5CDD505-2E9C-101B-9397-08002B2CF9AE}" pid="31" name="x1ye=34">
    <vt:lpwstr>j1E0SjFEFON3ZQ9qTjWYN4ejhZHHSMCZUnNmyx9ceR4u6bYLgLHsrsm0yK3QynYCvOpVVUVViZ7Kfuj/PxD1hG20tUmzRDjSGc0hjizttlUO9wmyEsBETfjNHWFXkX9i0dpONZ/sAPvQHEl2QX4GjPMdVsSx78YUFTXKcaVwEVj/88Pnf3RoeY6DjkV0AkHRrPuMuDgcSzmuyB0oB4KePW5Y5NpKFXL9YpBTq3pRnfhA59fQV+0pXetLq11MVtk</vt:lpwstr>
  </property>
  <property fmtid="{D5CDD505-2E9C-101B-9397-08002B2CF9AE}" pid="32" name="x1ye=35">
    <vt:lpwstr>hmPEWmcfWkcahJGUGxecUIyH5Sfqps/zUTh0p4PGlyaq7OC9BZqEdvfafz+XaJlHQs/OdP5YNNJmrHZY2fHEUXp61MHPk0Piy41uhNLXTgwhNlzg1yFz4POKdeORIxF/8xq/oy4FW0JDReuG5AU+NWetX5+rcn2L9gctRULUcerXjReh7JeqkvezUaVl5WGgT+s6DkJ0BV+4Z+lXN6Sw3AkKVEboyWpEuCE6jz+caimhZLGPSn/KwUNH9UoqOC7</vt:lpwstr>
  </property>
  <property fmtid="{D5CDD505-2E9C-101B-9397-08002B2CF9AE}" pid="33" name="x1ye=36">
    <vt:lpwstr>gxh285OA3Xd4yBcOClCWrapr3UWsGIZFlq4L4dlTAi0ZJxxMGO1j0dUxeFK/lTjIxomeEiJ5LrviHWg1kuXSF8GbnIB1isSdc6inlmv1kAXjUJon0DUTjfxsUWCFKYxj7fDmoA0wwToC91wuI+gEv3cCYBCuj9hBjDFzL4jeTk06/wvbjPLDv53BREO4tA4kqVwVgoDT05Rt6q8diTcwdyjtufX92yu8wVNr/bUa9nO6P95g7g83XSjaJbY4erX</vt:lpwstr>
  </property>
  <property fmtid="{D5CDD505-2E9C-101B-9397-08002B2CF9AE}" pid="34" name="x1ye=37">
    <vt:lpwstr>PFDH42z2rMbQ94i0WIN7KJMjvPoPILRSr2eBxqwfZRhtsPDN9GyGu7iXvwHdEAN3WJP2/pajQQwsFBmbACQA2UoNcp6XhEr7ORwNtO335QP9NqDcP1xOmg1gnU+w00N9PVv+c9z0e8slSH937Bsge1DpaBN9PudEx8VXY5wkyDNHj6oSX9aXnguvBn2RWNQCb8F8VC86ghQCJ7qHDl93f+pIxsOXq8KxQC/oWkWGaeQKYry8+Wccs84hr/XflFM</vt:lpwstr>
  </property>
  <property fmtid="{D5CDD505-2E9C-101B-9397-08002B2CF9AE}" pid="35" name="x1ye=38">
    <vt:lpwstr>q0RQgclHj/jFDNaspdx+vc6Oxb28gofdrcHJwh7a62JYcoK3Q1wZNSZQ7RH4UsGyFiNs9272xd/p7t1LhiugXYqnPeqBknsP1tJ8uJ0fPnLkWpaAQcdr34BLgJtrdNp/X8EZjaj32d3/EYgHxtIncdB+XEJQYz//sf1MtC1qZ+hGT32ONyQMQmJmlPL3BBBDiQwqM1wLbtz0bkTeMRAuRuIcNVtNBu0eqhEBkxkSjpD0o1eCwhHTzd1wL3iTYtC</vt:lpwstr>
  </property>
  <property fmtid="{D5CDD505-2E9C-101B-9397-08002B2CF9AE}" pid="36" name="x1ye=39">
    <vt:lpwstr>Qk8eVFPp2Fos659b1jd+nFopJCjVTBoP7wbYSadbPzWuUZb8IGJh8G6Aseo+zQNgUG0JHyLDyegGo8y1Kdx9nn9c6EDqkvtWuzi6WXdrqqjPHQvp1cpP8pxc1jVh92xn/6EqPKVq0McYlB1jVjur9vRzXy1QAz4SArXMXrxnYEcT9hDmlI+qGMnqc+HWVP6hzPB1FlY3ZFgnRZSD/CL6CjtP8ytPzux1W5GYnGqVPow3QYjg/FCvahr+yqxPQGE</vt:lpwstr>
  </property>
  <property fmtid="{D5CDD505-2E9C-101B-9397-08002B2CF9AE}" pid="37" name="x1ye=4">
    <vt:lpwstr>lTFAuzUGTNxJx3+XvNm0b/jhcXXLqufr1FFe2dBWm+ijxDyUqZYjHHoV6foccmrxlUgqp0YdqAMm8rcWFb6Jkuv7dgbHl+Xk5vCgMyKkWGrIf8eggyUq2jheDGmb5ApGmp/nrDclzraNh76DUGVCEa6SyurJdArfRbvgUzIlMay4lIhBvfVDcVp5TRNMWRrd0jOfFcaiFGaV7S+yPj+08MsxyVXnKVD3BTgCnb28UlATxoJtITIcppDVkHmuS+K</vt:lpwstr>
  </property>
  <property fmtid="{D5CDD505-2E9C-101B-9397-08002B2CF9AE}" pid="38" name="x1ye=40">
    <vt:lpwstr>Ke7u3+o2Jf/gXPXPM6auMEz07I3geV7RsVuSRVxSR9G6Xf3r7OYgdlQYTEdoPggD27WnLqWHJyPRtqb5z+bVWJKyKT+rJpxU3W46tyXO8bmrLmDqNgoBYA5rChpkNQEiHXZM2Y0eRwH3hx0Tgez46Z5UqvIUsf+RQ4dGH5eRodpt2/YZ7oMNkmkz4HIf8V3lNGwDtlA8BTmqVSS42++ShNF3+V0xU2/DQks0ji7dlEZ/ja92D1NJR3TkZ8jerKL</vt:lpwstr>
  </property>
  <property fmtid="{D5CDD505-2E9C-101B-9397-08002B2CF9AE}" pid="39" name="x1ye=41">
    <vt:lpwstr>HMv/kyVTrSObOs1HEJXIhMGY26OcCK1bYCaEXHKxBkaEnX5pPbu1PAN7+XW+08NtIon4/YbfPqyuV9K+AJVedoFC+CpLbBJjEIwu+axpS7anPOB7PQineGZPWfeeh/mLzemBAZC7jdl0bKo9qqd/03Q0Vg3sU0+n4s6SsnufGHcPfv+/Af67ZdA7jyouRfAXWeIy6DeI5voNmLVlWyAHmO3HzgRCtVuY+fJflNlsUJDQzTMEV88VvZnIPkkxsp0</vt:lpwstr>
  </property>
  <property fmtid="{D5CDD505-2E9C-101B-9397-08002B2CF9AE}" pid="40" name="x1ye=42">
    <vt:lpwstr>QorX6iSd3W4fWLJh7Ts3LN5A6lbj1lQFhw9AZgZ5AOo7GRYzHo754MRntLUcBloHRcCwIXDlVu0rt+X4ruCnlRLj+mqoIqp/O0hRCAWAkc4eELM/gkL1OYeALkfYKSAnI+0W/Ar6P4KQx2cPeMLZofV9JXT/nn/YhsiIoyFJ1LTJdX/1uH1Hn3mNLiTLTjtpp7o2FvNdJfb016EhfzMoQ+bN4Y2VbB+9cuje1E0zQqE11tgs0+gKz3G/It9oxFR</vt:lpwstr>
  </property>
  <property fmtid="{D5CDD505-2E9C-101B-9397-08002B2CF9AE}" pid="41" name="x1ye=43">
    <vt:lpwstr>SMfEIEGQaYp5H3ijE7/2ID4o+k3pkZWGsdwbNLKKq1sOOkfAxYFV5j1X+DQmKaZuV0esh1Tt0BI9Xo8/c8dBjLAaOip98eJVzdYyQ1J8bAszaEw5vbw3GHOmFhs4pl4/IH38UtefzBVn3sXF9znFxro2j+fNsQkJxnyulg/ms496CevoKJRQ3aZYBjzjnoA5itr/tncfaErLmyqSXdlzQyCGHKtMxJ9eOb9H9ibwakGD+fI9WWokRXLqN/m0PRe</vt:lpwstr>
  </property>
  <property fmtid="{D5CDD505-2E9C-101B-9397-08002B2CF9AE}" pid="42" name="x1ye=44">
    <vt:lpwstr>kVUQtmEm56Wpb9Rzz6+nap6FxzW8S5XED9eFR503NulPiPOSsHKCLzSC+umJlGhUh12r/+7pDSQZlzaWgnyxR4SpzcA68vfR+CsSyIujtK2muoXb/7x9pKli5TzcUoLeT0HQ/r3xOhp0fvfD9+tCeTQS7yPhnLRqEF9QUj+i+76rX/hYyCjm4RLj2p9H7KdNwqcVzQVc/vHL8Mfu4DmaBDM3JEpvP4/XpLH1+pz5u7viAcJTpAh8H3p6Oj2g25q</vt:lpwstr>
  </property>
  <property fmtid="{D5CDD505-2E9C-101B-9397-08002B2CF9AE}" pid="43" name="x1ye=45">
    <vt:lpwstr>B09s2mpHLznFn3/6G4a850ySBITOQAA6vMFj/3YCtY8tVHEbOAT1qtxQ/q/2jzYPUbZaZp23L82z1x5H5/aoPzRKxtvQNy1ttsz2uo3GvnuuTNYrml2UeZZ9/hH+iblSaAOdCYXREDIgMf8MhWvaff57qiDwc/QvJ2OXbVaY4X4mr2Y9OkryLwEGcl1c52IAelD5txN78kayjiH5eldp6qBKJ4yIWBAJpEIR/NyPpdUhlHVPssMGj/h14l4ZY/E</vt:lpwstr>
  </property>
  <property fmtid="{D5CDD505-2E9C-101B-9397-08002B2CF9AE}" pid="44" name="x1ye=46">
    <vt:lpwstr>EdqUGIxE3H6NHCixj34jfKRNjuqSawUELYxTGEAS/pxxOvepbriEoM69zUTPl4zVVuE5hHqKr4zRLdA677WscWEv7lloteP3hkfjGetjv3Iu3bpnA/5U98tb/B/NgdFTlkKY9ojfLd5BDufffcUuQ8IPa/mHniatpjwlUUn+TP2nRTCESyDRw96YrCeC9LsD9fWP4D1plRJ8WuTmF2qEXj2VGSJGor/ecHamQAk9xSgOXMtXAqAO+5MO0Kq4o4d</vt:lpwstr>
  </property>
  <property fmtid="{D5CDD505-2E9C-101B-9397-08002B2CF9AE}" pid="45" name="x1ye=47">
    <vt:lpwstr>kGFvSy2o/RLhAytkK8O+M3cTVHCew1s2evQt3/okpCk3ATDwTuzlfY63q+Ozl1skqZ/GeehSz6VH4Alf7PAESBzsgH38k7JIOOPPsGXaYefveCtx4chF2t3lyP+w5IpDyzPBDY3DvIJf+6fTJPJXUjGbeEhsgJ0y8BgmeCR9IRiF1oGq3BYz/5ddk4ePQqdmjd7DucFlws9JtUcqIQtHjTJ9lwc+9iuLE8n+zwlwU+uT5xzjC6hSFZQesCEf7Q8</vt:lpwstr>
  </property>
  <property fmtid="{D5CDD505-2E9C-101B-9397-08002B2CF9AE}" pid="46" name="x1ye=48">
    <vt:lpwstr>PRBflr5A87xMaa/4u4JA0RPnZ4DqDpYvqzKDXjlZD5kAnWZSnvzGQQAa90isBwtjusTJQfBWoWYcZARJpUd7HCXMDW4MGSwWjzxXEJ1muDjv1NRbsPqLQRwABZvyafTWFJsQrr/dY+Cub9bZEZ/tkruY8zsOIETDDo56PrRzdL7tdMu1ufAh7v94KgLEQdYuHjYLuy/xod4FOLT2KEtayGR/MsgM0Bf5Dz3ADriYlSBz8DogSUmW0ix6TAZlAbz</vt:lpwstr>
  </property>
  <property fmtid="{D5CDD505-2E9C-101B-9397-08002B2CF9AE}" pid="47" name="x1ye=49">
    <vt:lpwstr>7BLPPxId90W8Bg9TcTl3Gw616Ch2Cx+YK0Edi6/pTGzWxCfRPBlViSWyxmfF659krqXOnwp1CIHHABtBi1Hg8Dt8qe62lSWjw18iNTQAllOfcfv0ZMizgZp/Sxve8aB7RUQQd6kGF+hPeLoGxjykkxfggEYG7iP4Thhxfd3e/L2z8rKZSy+EW6r85q4SgTzhNoGuV+J4ArTiqe15Zmc7ib1Dfw6TSvBnFkImWOUWsgcPdfbN9+4nSiekePn/Rr4</vt:lpwstr>
  </property>
  <property fmtid="{D5CDD505-2E9C-101B-9397-08002B2CF9AE}" pid="48" name="x1ye=5">
    <vt:lpwstr>vb5jxy95cHmtztWNYocPXFtiOsa095cJZxi6i7CCgo8ULimwH3PRtL20CyuAOQd4mhCc3cxK649wq53SCberd4j04qaeTx+BgY8hzX9pQS6y0Vmj0yPxwhlnvb6XtR+O4PRG2QGYPkB1QSS74My87QNWJ3AIb5oOhFUWaTb2WWvRSIMQbYpOPrbiX+vVwonLEK8WLVBDLFQjjBCP9+FJa5RcJBxcyp0dla2G+F+XsOPx0D0oxYtODNctiNpw9mg</vt:lpwstr>
  </property>
  <property fmtid="{D5CDD505-2E9C-101B-9397-08002B2CF9AE}" pid="49" name="x1ye=50">
    <vt:lpwstr>OKXWqZ7K/RQNqg66tyJ7nXwWMN6cE3IyWId+QkAMT20j1yZ507l5OmJonLGhnECgLqTZIK9C/TPBHxDA+UGM2yZCEpP+xGOM2qe/NUTFG6p1bdhdsw2HAn00y9QewoCQUvAuAhL3KqElF1hMo4tWD9g+CYbLlcnZ+jfaKgcBfUtS0NKwuv54sT+YkZY9QT0VK/KaZI+eLRLWsyS6mgLdHwQshLAOI+dNwqXvCiJiD0GfKE7yhv0Jh5ZfUO+8JwT</vt:lpwstr>
  </property>
  <property fmtid="{D5CDD505-2E9C-101B-9397-08002B2CF9AE}" pid="50" name="x1ye=51">
    <vt:lpwstr>Guh4KVonQRESibtsrJMsIBjJBBX/LPh9qSXIQcwAj/sNCwKxg+choR/MOzLJUifObPHnb1nypMtGJ/AbzzlOFtWyulHLoYyY/8ZHhaqO5OjGX0z7UUofPsHd2fD04JboRfyVUT2IDwqcEGpFIJFh1Amsoe3/Nhlosbk5UMr1x7pL6/lv/opIAMOwZLitVq6cpGf9TZXKElVnV73FvCg/7B/EpWuTxk6OQ4fSOzmBGPaSBzyb8y8pFb8fFUFzMkT</vt:lpwstr>
  </property>
  <property fmtid="{D5CDD505-2E9C-101B-9397-08002B2CF9AE}" pid="51" name="x1ye=52">
    <vt:lpwstr>+OfcIMyuY/b8fjXo7eqRonEApEmOOSJQ7HU+yBLJcp65YFqO6bllGQYaSLOUcKYs8Esxo/IdzzQupY+ZaK3OZyFhuh5PzQs0MeHD9GAabMVEhPzmC2TAwey8mPbwCbywWVitnLFhbbVBNhXJMwK6vsEROckTHak7GuA+yhHzRdDfy5vMvzkwYd8a3H/b+yIZf3OKTI3fLk7QVynkQOhN88cBIP2HzaSNTEo9IXpujGs27rUzOWtCBDGfBl6AP9h</vt:lpwstr>
  </property>
  <property fmtid="{D5CDD505-2E9C-101B-9397-08002B2CF9AE}" pid="52" name="x1ye=53">
    <vt:lpwstr>SN4e9yZ9yPGNlpQ7YylgEU6LSKB5sGDdYEq5P/ORv8GL2RAnm/HOKvxMKfr4bkmGYuE5VdN/+ThrWc6HeJOW+c2vA8RgpSDuVYtTByqWKvlsuD8Jzar/8VMiE2aTAf1Qv7IBLq3bQC0menWmYrqZ8xIcrPOtk9NJcyS2YkWxbOb1PWEF7N4AGnFRvNorcIH9CKrmdkhlrrYZ7KGGebiJDa+zHcTuii3SojjssnYqT/owflYEnmwmfBAEjw8Wv+w</vt:lpwstr>
  </property>
  <property fmtid="{D5CDD505-2E9C-101B-9397-08002B2CF9AE}" pid="53" name="x1ye=54">
    <vt:lpwstr>dleZfhzzxUT9NiutS5KxI/+ik3i99/iRtrjpjKzRPNePbIUMPgS4fhrxCg/UKRu+lbZIkc7/J4XiL6H8/lYGo2kjOf9hkgtMplpZzm9Z1TLKQ2ln8cbvXh2g+eM5fc+Mz9i4jzz0wtR8Nyn5U2B6IDAoxrhSZcacUyNie/uBojYd8OaVAvWY6IQEC81Vrg30e9rA2l5e8u/jpCgoOY+iO9XbAku1eBGTAgi2eMFN/lC76ewhiEYkLMtmBd7+u9j</vt:lpwstr>
  </property>
  <property fmtid="{D5CDD505-2E9C-101B-9397-08002B2CF9AE}" pid="54" name="x1ye=55">
    <vt:lpwstr>chtyoG7MdLdY45Gj5fG6llwcxrOMrzi/Fo8Qrvrv8evtdp7KJq84uBfH0XdhrEy18ZdIAxTwm7Ur3xi2yhPk8gHBSYi53y7YIhb+C6fRfBhoxqSs2/6Z9tBlOfwmCSgunjy8mQ6C1niQNvD2MDj+VNrwLihDI/AGsoFHGzECQyDo4O6zoBsi8vJ2aeLpeGinIeZfXuMhc83VEu6m/992wp51RONoPQeHVlAkivmcmHom9ADNmnM8F8etTyIpMPt</vt:lpwstr>
  </property>
  <property fmtid="{D5CDD505-2E9C-101B-9397-08002B2CF9AE}" pid="55" name="x1ye=56">
    <vt:lpwstr>FXa55+Q1gAdb5QHTVjXxhXiM/QhYMHzo+KBfIHaookgXWPvf98cTKnn2wPXTmp0xcsHl5SrnY+ATRjE9iwmwpnpGpNMehuCcBYSomp9e3/dP0Uup4Hi9BfAfQEuMfzslhSszGtT6u1ri0xWeiH+6ruMkZuo7YpeKey8qU4gCIhpMyJM3pSd9Kzrydtd8NeKj2y7ngZfQ3rCxHs/oEoYefymU0VZlLy1cgT3+Ern+ECBNiheL1Yt/JCbmE5eih6K</vt:lpwstr>
  </property>
  <property fmtid="{D5CDD505-2E9C-101B-9397-08002B2CF9AE}" pid="56" name="x1ye=57">
    <vt:lpwstr>U1gw9O31KBsZenWL3byQK0+lTYQorHbzjIIcbLsTzJvi2pt1CsUZ8bRMej/jcafqEFBmM9E+c3J+pqb9DqmuRq14Fzst9i88/bcE2SZdffA2Nkmdua5zF35EDlfqQ7KOz3J05JqKfQNNg24djUQKO6SL8oiFAm6LayCR3/GTv5qz50b0SEG3s7bRxeUtwVqItpuOT4deHCT7KKu3xK+CMc2LrBH+g+eDJBjm9lwzOXwJDYzaRswlfVUUbDhyov7</vt:lpwstr>
  </property>
  <property fmtid="{D5CDD505-2E9C-101B-9397-08002B2CF9AE}" pid="57" name="x1ye=58">
    <vt:lpwstr>+JHtM6y5hJpvAV4j/vQGbVAhwBg94c5BJpFoxktzY/PfnWAFnsID2vilrnRxyC1nh31ADiRo0/mHUNNOaQ1yg+Q6KKmks7uaGYaDr+3tj7TXUFDL7WTkf63cFc6N9NDEI5iESS2CBMUWVbHCEqvBdl/L2rOqinBVSfFuQ90HPGMSJawt4rT5AyXJT8d4Sgeqh2MkE1Tveg/n6KEg8GBv6dQ1nfTixmm0Jp1vW7anNkFlC1+f0yuES9Mmu7l3asR</vt:lpwstr>
  </property>
  <property fmtid="{D5CDD505-2E9C-101B-9397-08002B2CF9AE}" pid="58" name="x1ye=59">
    <vt:lpwstr>sbcY4eMaJ4zdRqSbO7DTc4qvuT90b6ra0wiyz7pwkPJIuJDhNxGnvqzJYA8/Vsbr7EY2+yiSOTAEOvgVNPSbG54hQjuWzAAbj9/ytYkPGRjb/ZxuQbje2pWAQsXg3isBkzF9keMxyKSMSZc56I9HK/uTmihRET02W4uqXEOZD7TauAGPmaDfhkeMici4hc3gjLOzbDVSlIKMHr980fa+CMOZ5wKl93zIEYb9omKP5H/wm5rAX2mxnO9Ml0nogzA</vt:lpwstr>
  </property>
  <property fmtid="{D5CDD505-2E9C-101B-9397-08002B2CF9AE}" pid="59" name="x1ye=6">
    <vt:lpwstr>+7ff0zzFt7MbBqyFM/47/z8TRkX4QuctoK0Mz8WT7EQ6MPDK2WQ1dFympYXmZuzahFT1zBudoAqFHVHVLTQB82Bijq4A6c3176rX9BGVOAKoCaYJK9PINsbsIMelzP4A53TGfrtwfLdl9M9X1+1/b2yYn6o6my7jnJTBT5RY81nZIDmMS1VsE1qr8fQiSWP/2N3TBSoFdxD1PG5zVOIj8gpaMGDhPHp3LavH2L7G4Z6PVCse6i8Yh7hieNcuq4b</vt:lpwstr>
  </property>
  <property fmtid="{D5CDD505-2E9C-101B-9397-08002B2CF9AE}" pid="60" name="x1ye=60">
    <vt:lpwstr>MOeXRQFe+HzpTiC5RbVdAcJlmRz0vlx1YJxfq997g26crLBiC2zRQR93GpX5S2hO2phAX8uIh2vEWb9dmSVhYaK0XnipKRqoLeEroRXr+vP8XHEBYLV1vW8WBhs894f/JBOpqWHXMn70NrE0n9yBpvG5Y6crd7o/q3AcMejcSDrHHrI5IlQ4kRk7krbU+WsFIAI85z696/VnwaXs1JEa0uXyqoHTAwIBqSAvimSWej1sEpwX9aVt9XqXXp6/I6o</vt:lpwstr>
  </property>
  <property fmtid="{D5CDD505-2E9C-101B-9397-08002B2CF9AE}" pid="61" name="x1ye=61">
    <vt:lpwstr>Y6e3Y+MvXlAXpYlp3EimjGECgs1MSv8Swh9l2OIxb7y2vBLL/BwSwN5FVKKTxrdQyfUFNZLgRBV70gdxIGcBCMlNc+Kan248UIlKnZdlMdai0zMDDarS0SNuOniMBMALEBH72abZb22WC6sxfCOkQ7zjBSMGQ+jKUfHl6yBb4mXtMNALNEbAX5BgX45jX1syw0cxsfzreQEfKFdX7mhYGPkextt0Ryh6Ez7GwulJwJqXFEDR4x1nUo11XFq9gn1</vt:lpwstr>
  </property>
  <property fmtid="{D5CDD505-2E9C-101B-9397-08002B2CF9AE}" pid="62" name="x1ye=62">
    <vt:lpwstr>WGldPrcLOZxcgYGu1E7vIMPpmhnjnutyxOv1QC6bMfQDWkTKA1WOocix+S+wHRo9ox0XoVdbdhA6GBOzbaouq++8vPmCQ9vilI8mh0nmDfPxGvuJIStBZzSX3VEUF5fpJmWpmBe6sBCkbHec5ZvW8Poy76x/bvYgYLku9WfEN4oQjAJnnncInNBAOgQ9qsXXeCMCwbPFzz7zLzEfb5AEVjuerj36AuyRn0KrqvEq6N/HsnnL+TI0JKxO4at9cTC</vt:lpwstr>
  </property>
  <property fmtid="{D5CDD505-2E9C-101B-9397-08002B2CF9AE}" pid="63" name="x1ye=63">
    <vt:lpwstr>Rt/XLP1WPvuDovlde7G2M3V//33P4zOQ2w4PgAA</vt:lpwstr>
  </property>
  <property fmtid="{D5CDD505-2E9C-101B-9397-08002B2CF9AE}" pid="64" name="x1ye=7">
    <vt:lpwstr>AWKQa6SdgKwPaiRg3wPALRvTZX0MuqacjZ/vgi1GN9DiXC6xSux/lOllfAXztUjdwq55YlJykxw+ARcGFaYkEkVSX7mW0RNrIvwPL2g/IJ+cNW14SZc5IGtyG+/PFksaSYbuE29irETNaBgUGLy5AmoMoqW1Tq2D8EyNpXPCOln00TlgPb+Ia66UJ/2AIE49snSkjTTiUcV9JXkR6JAAVpiFQ4XkiV1VGneECDUOANTGsUvFBTo0+bvfWUqMBkz</vt:lpwstr>
  </property>
  <property fmtid="{D5CDD505-2E9C-101B-9397-08002B2CF9AE}" pid="65" name="x1ye=8">
    <vt:lpwstr>NFbshGfedenNPWQ0dNFVyGdEne9A8b3i6UWsugxGyEoZmvdnlzuVIv2b40s8BJcfnugIU1bL2+S7gmXUbN6aljJQtLkEDCpWZteIN6CxQYZFNgx86UaCqOaXBub7g9lkpJi/nPQj4xV3w7u1+y+bgLp8dr2rArCvJRkC/2IO9HY2qvq7aQ9dXeraF/2v7M5jfS5+GHad2r1MCybY3rHBNoTsFzIV61bX+YlijV8n217EMD4/agKtGq9fFhOfV8y</vt:lpwstr>
  </property>
  <property fmtid="{D5CDD505-2E9C-101B-9397-08002B2CF9AE}" pid="66" name="x1ye=9">
    <vt:lpwstr>m347KlyQbOIyyM1kuUWzuJB/3hFzkVAkX92w87In3wLGFlEJU63wYusMEnwdnJhAHf0XLxkjIYghvWNi6bfGE+KSSWdpUp7pJkeHEqM/22F9kVTPTUGynCn9dzREcDi92iIkWCqhExsLz2HalSkh2CxII5i+jmKwNkAeuBa63sj3anP5l1xDkgl4s720eTvgexqOHk8PuZsrPQ4EIxDvCH1IQtw9TzbSGoOPH3RNiqDRJmkauyNUwTFRN1zU+iV</vt:lpwstr>
  </property>
</Properties>
</file>